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396" w:rsidRDefault="008C2396" w:rsidP="00081538">
      <w:pPr>
        <w:jc w:val="center"/>
        <w:rPr>
          <w:rFonts w:ascii="Arial" w:hAnsi="Arial" w:cs="Arial"/>
          <w:b/>
          <w:sz w:val="28"/>
          <w:szCs w:val="28"/>
        </w:rPr>
      </w:pPr>
    </w:p>
    <w:p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rsidR="008C2396" w:rsidRPr="008C2396" w:rsidRDefault="008C2396" w:rsidP="00081538">
      <w:pPr>
        <w:jc w:val="center"/>
        <w:rPr>
          <w:rFonts w:ascii="Arial" w:hAnsi="Arial" w:cs="Arial"/>
          <w:b/>
          <w:sz w:val="28"/>
          <w:szCs w:val="28"/>
        </w:rPr>
      </w:pPr>
    </w:p>
    <w:p w:rsidR="00A461FC" w:rsidRPr="008C2396" w:rsidRDefault="00A461FC" w:rsidP="00B7008A">
      <w:pPr>
        <w:jc w:val="center"/>
        <w:rPr>
          <w:rFonts w:ascii="Arial" w:hAnsi="Arial" w:cs="Arial"/>
          <w:b/>
          <w:sz w:val="28"/>
          <w:szCs w:val="28"/>
        </w:rPr>
      </w:pPr>
    </w:p>
    <w:p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rsidR="00081538" w:rsidRPr="00617FBD" w:rsidRDefault="00241F6D">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rsidR="00081538" w:rsidRPr="00617FBD" w:rsidRDefault="00241F6D">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rsidR="00081538" w:rsidRPr="00617FBD" w:rsidRDefault="00241F6D">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rsidR="00081538" w:rsidRPr="00617FBD" w:rsidRDefault="00241F6D">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rsidR="00D2312D" w:rsidRPr="008C2396" w:rsidRDefault="00D2312D" w:rsidP="00D2312D">
      <w:pPr>
        <w:ind w:left="720"/>
        <w:rPr>
          <w:rFonts w:ascii="Arial" w:hAnsi="Arial" w:cs="Arial"/>
          <w:b/>
          <w:sz w:val="28"/>
          <w:szCs w:val="28"/>
        </w:rPr>
      </w:pPr>
    </w:p>
    <w:p w:rsidR="0074642D" w:rsidRPr="008C2396" w:rsidRDefault="0074642D" w:rsidP="0074642D">
      <w:pPr>
        <w:ind w:left="720"/>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2312D" w:rsidRPr="008C2396" w:rsidRDefault="00D2312D" w:rsidP="00B7008A">
      <w:pPr>
        <w:jc w:val="center"/>
        <w:rPr>
          <w:rFonts w:ascii="Arial" w:hAnsi="Arial" w:cs="Arial"/>
          <w:b/>
          <w:sz w:val="28"/>
          <w:szCs w:val="28"/>
        </w:rPr>
      </w:pPr>
    </w:p>
    <w:p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rsidTr="00DB73D5">
        <w:trPr>
          <w:trHeight w:val="522"/>
        </w:trPr>
        <w:tc>
          <w:tcPr>
            <w:tcW w:w="3406" w:type="dxa"/>
            <w:shd w:val="clear" w:color="auto" w:fill="A50021"/>
            <w:vAlign w:val="center"/>
          </w:tcPr>
          <w:p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rsidR="003F51CC" w:rsidRPr="008C2396" w:rsidRDefault="00930916" w:rsidP="0031230D">
            <w:pPr>
              <w:rPr>
                <w:rFonts w:ascii="Arial" w:hAnsi="Arial" w:cs="Arial"/>
                <w:color w:val="A6A6A6"/>
                <w:sz w:val="22"/>
                <w:szCs w:val="22"/>
              </w:rPr>
            </w:pPr>
            <w:r>
              <w:rPr>
                <w:rFonts w:ascii="Arial" w:hAnsi="Arial" w:cs="Arial"/>
                <w:color w:val="A6A6A6"/>
                <w:sz w:val="22"/>
                <w:szCs w:val="22"/>
              </w:rPr>
              <w:t>Demandas Online</w:t>
            </w:r>
          </w:p>
        </w:tc>
      </w:tr>
      <w:tr w:rsidR="00DB73D5" w:rsidRPr="008C2396" w:rsidTr="00DB73D5">
        <w:trPr>
          <w:trHeight w:val="522"/>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rsidR="006E33C2" w:rsidRPr="008C2396" w:rsidRDefault="00930916" w:rsidP="0031230D">
            <w:pPr>
              <w:rPr>
                <w:rFonts w:ascii="Arial" w:hAnsi="Arial" w:cs="Arial"/>
                <w:color w:val="A6A6A6"/>
                <w:sz w:val="22"/>
                <w:szCs w:val="22"/>
              </w:rPr>
            </w:pPr>
            <w:r>
              <w:rPr>
                <w:rFonts w:ascii="Arial" w:hAnsi="Arial" w:cs="Arial"/>
                <w:color w:val="A6A6A6"/>
                <w:sz w:val="22"/>
                <w:szCs w:val="22"/>
              </w:rPr>
              <w:t xml:space="preserve">Crear un sitio web que permita automatizar el seguimiento de las demandas </w:t>
            </w:r>
            <w:r w:rsidR="0071408B">
              <w:rPr>
                <w:rFonts w:ascii="Arial" w:hAnsi="Arial" w:cs="Arial"/>
                <w:color w:val="A6A6A6"/>
                <w:sz w:val="22"/>
                <w:szCs w:val="22"/>
              </w:rPr>
              <w:t xml:space="preserve">de los </w:t>
            </w:r>
            <w:proofErr w:type="gramStart"/>
            <w:r w:rsidR="0071408B">
              <w:rPr>
                <w:rFonts w:ascii="Arial" w:hAnsi="Arial" w:cs="Arial"/>
                <w:color w:val="A6A6A6"/>
                <w:sz w:val="22"/>
                <w:szCs w:val="22"/>
              </w:rPr>
              <w:t>clientes</w:t>
            </w:r>
            <w:proofErr w:type="gramEnd"/>
            <w:r w:rsidR="0071408B">
              <w:rPr>
                <w:rFonts w:ascii="Arial" w:hAnsi="Arial" w:cs="Arial"/>
                <w:color w:val="A6A6A6"/>
                <w:sz w:val="22"/>
                <w:szCs w:val="22"/>
              </w:rPr>
              <w:t xml:space="preserve"> así como visualizar la acreditación y pago </w:t>
            </w:r>
            <w:proofErr w:type="spellStart"/>
            <w:r w:rsidR="0071408B">
              <w:rPr>
                <w:rFonts w:ascii="Arial" w:hAnsi="Arial" w:cs="Arial"/>
                <w:color w:val="A6A6A6"/>
                <w:sz w:val="22"/>
                <w:szCs w:val="22"/>
              </w:rPr>
              <w:t>abogabot</w:t>
            </w:r>
            <w:proofErr w:type="spellEnd"/>
          </w:p>
        </w:tc>
      </w:tr>
      <w:tr w:rsidR="006E33C2" w:rsidRPr="008C2396" w:rsidTr="00DB73D5">
        <w:trPr>
          <w:trHeight w:val="343"/>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rsidR="006E33C2" w:rsidRPr="008C2396" w:rsidRDefault="009D3211" w:rsidP="0031230D">
            <w:pPr>
              <w:rPr>
                <w:rFonts w:ascii="Arial" w:hAnsi="Arial" w:cs="Arial"/>
                <w:color w:val="A6A6A6"/>
                <w:sz w:val="22"/>
                <w:szCs w:val="22"/>
              </w:rPr>
            </w:pPr>
            <w:r>
              <w:rPr>
                <w:rFonts w:ascii="Arial" w:hAnsi="Arial" w:cs="Arial"/>
                <w:color w:val="A6A6A6"/>
                <w:sz w:val="22"/>
                <w:szCs w:val="22"/>
              </w:rPr>
              <w:t>22/02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rsidTr="00FB43A7">
        <w:trPr>
          <w:trHeight w:val="437"/>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rsidR="006E33C2" w:rsidRPr="008C2396" w:rsidRDefault="009D3211" w:rsidP="0031230D">
            <w:pPr>
              <w:rPr>
                <w:rFonts w:ascii="Arial" w:hAnsi="Arial" w:cs="Arial"/>
                <w:color w:val="A6A6A6"/>
                <w:sz w:val="22"/>
                <w:szCs w:val="22"/>
              </w:rPr>
            </w:pPr>
            <w:r>
              <w:rPr>
                <w:rFonts w:ascii="Arial" w:hAnsi="Arial" w:cs="Arial"/>
                <w:color w:val="A6A6A6"/>
                <w:sz w:val="22"/>
                <w:szCs w:val="22"/>
              </w:rPr>
              <w:t>Yonatan Uriel Hernández Montelongo</w:t>
            </w:r>
          </w:p>
        </w:tc>
      </w:tr>
      <w:tr w:rsidR="00DB73D5" w:rsidRPr="008C2396" w:rsidTr="00FB43A7">
        <w:trPr>
          <w:trHeight w:val="699"/>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rsidR="009D3211" w:rsidRPr="008C2396" w:rsidRDefault="009D3211"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6E33C2" w:rsidRPr="008C2396" w:rsidTr="00FB43A7">
        <w:trPr>
          <w:trHeight w:val="837"/>
        </w:trPr>
        <w:tc>
          <w:tcPr>
            <w:tcW w:w="3406" w:type="dxa"/>
            <w:shd w:val="clear" w:color="auto" w:fill="A50021"/>
            <w:vAlign w:val="center"/>
          </w:tcPr>
          <w:p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rsidR="006E33C2" w:rsidRPr="008C2396" w:rsidRDefault="009D3211" w:rsidP="0031230D">
            <w:pPr>
              <w:rPr>
                <w:rFonts w:ascii="Arial" w:hAnsi="Arial" w:cs="Arial"/>
                <w:color w:val="A6A6A6"/>
                <w:sz w:val="22"/>
                <w:szCs w:val="22"/>
              </w:rPr>
            </w:pPr>
            <w:r>
              <w:rPr>
                <w:rFonts w:ascii="Arial" w:hAnsi="Arial" w:cs="Arial"/>
                <w:color w:val="A6A6A6"/>
                <w:sz w:val="22"/>
                <w:szCs w:val="22"/>
              </w:rPr>
              <w:t xml:space="preserve">Yonatan Uriel </w:t>
            </w:r>
            <w:r w:rsidR="00E37622">
              <w:rPr>
                <w:rFonts w:ascii="Arial" w:hAnsi="Arial" w:cs="Arial"/>
                <w:color w:val="A6A6A6"/>
                <w:sz w:val="22"/>
                <w:szCs w:val="22"/>
              </w:rPr>
              <w:t>Hernández</w:t>
            </w:r>
            <w:r>
              <w:rPr>
                <w:rFonts w:ascii="Arial" w:hAnsi="Arial" w:cs="Arial"/>
                <w:color w:val="A6A6A6"/>
                <w:sz w:val="22"/>
                <w:szCs w:val="22"/>
              </w:rPr>
              <w:t xml:space="preserve"> Montelongo</w:t>
            </w:r>
          </w:p>
        </w:tc>
      </w:tr>
    </w:tbl>
    <w:p w:rsidR="00CD780B" w:rsidRPr="008C2396" w:rsidRDefault="00CD780B" w:rsidP="00CD780B">
      <w:pPr>
        <w:rPr>
          <w:rFonts w:ascii="Arial" w:hAnsi="Arial" w:cs="Arial"/>
          <w:lang w:val="es-ES_tradnl" w:eastAsia="en-US"/>
        </w:rPr>
      </w:pPr>
      <w:bookmarkStart w:id="1" w:name="_Toc532221775"/>
    </w:p>
    <w:p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rsidTr="002F0FDB">
        <w:trPr>
          <w:trHeight w:val="294"/>
        </w:trPr>
        <w:tc>
          <w:tcPr>
            <w:tcW w:w="10348" w:type="dxa"/>
            <w:shd w:val="clear" w:color="auto" w:fill="A50021"/>
          </w:tcPr>
          <w:p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rsidTr="0031230D">
        <w:trPr>
          <w:trHeight w:val="284"/>
        </w:trPr>
        <w:tc>
          <w:tcPr>
            <w:tcW w:w="10348" w:type="dxa"/>
            <w:shd w:val="clear" w:color="auto" w:fill="808080"/>
          </w:tcPr>
          <w:p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rsidTr="00FB43A7">
        <w:trPr>
          <w:trHeight w:val="933"/>
        </w:trPr>
        <w:tc>
          <w:tcPr>
            <w:tcW w:w="10348" w:type="dxa"/>
            <w:shd w:val="clear" w:color="auto" w:fill="auto"/>
          </w:tcPr>
          <w:p w:rsidR="009D3211" w:rsidRPr="009D3211" w:rsidRDefault="009D3211" w:rsidP="009D3211">
            <w:pPr>
              <w:rPr>
                <w:rFonts w:ascii="Arial" w:hAnsi="Arial" w:cs="Arial"/>
                <w:color w:val="A6A6A6"/>
                <w:sz w:val="22"/>
                <w:szCs w:val="22"/>
              </w:rPr>
            </w:pPr>
          </w:p>
          <w:p w:rsidR="009D3211" w:rsidRPr="009D3211" w:rsidRDefault="009D3211" w:rsidP="009D3211">
            <w:pPr>
              <w:rPr>
                <w:rFonts w:ascii="Arial" w:hAnsi="Arial" w:cs="Arial"/>
                <w:color w:val="A6A6A6"/>
                <w:sz w:val="22"/>
                <w:szCs w:val="22"/>
              </w:rPr>
            </w:pPr>
            <w:r w:rsidRPr="009D3211">
              <w:rPr>
                <w:rFonts w:ascii="Arial" w:hAnsi="Arial" w:cs="Arial"/>
                <w:color w:val="A6A6A6"/>
                <w:sz w:val="22"/>
                <w:szCs w:val="22"/>
              </w:rPr>
              <w:t>Al momento de llenar el formulario se manda al proceso de pago para finalizar la transacción.</w:t>
            </w:r>
          </w:p>
          <w:p w:rsidR="009D3211" w:rsidRPr="009D3211" w:rsidRDefault="009D3211" w:rsidP="009D3211">
            <w:pPr>
              <w:rPr>
                <w:rFonts w:ascii="Arial" w:hAnsi="Arial" w:cs="Arial"/>
                <w:color w:val="A6A6A6"/>
                <w:sz w:val="22"/>
                <w:szCs w:val="22"/>
              </w:rPr>
            </w:pPr>
          </w:p>
          <w:p w:rsidR="009D3211" w:rsidRPr="009D3211" w:rsidRDefault="009D3211" w:rsidP="009D3211">
            <w:pPr>
              <w:rPr>
                <w:rFonts w:ascii="Arial" w:hAnsi="Arial" w:cs="Arial"/>
                <w:color w:val="A6A6A6"/>
                <w:sz w:val="22"/>
                <w:szCs w:val="22"/>
              </w:rPr>
            </w:pPr>
            <w:r w:rsidRPr="009D3211">
              <w:rPr>
                <w:rFonts w:ascii="Arial" w:hAnsi="Arial" w:cs="Arial"/>
                <w:color w:val="A6A6A6"/>
                <w:sz w:val="22"/>
                <w:szCs w:val="22"/>
              </w:rPr>
              <w:t>Para dar seguimiento a su demanda, el cliente crea una cuenta en la plataforma y verá el seguimiento de cada una de las actualizaciones del proceso legal.</w:t>
            </w:r>
          </w:p>
          <w:p w:rsidR="009D3211" w:rsidRPr="009D3211" w:rsidRDefault="009D3211" w:rsidP="009D3211">
            <w:pPr>
              <w:rPr>
                <w:rFonts w:ascii="Arial" w:hAnsi="Arial" w:cs="Arial"/>
                <w:color w:val="A6A6A6"/>
                <w:sz w:val="22"/>
                <w:szCs w:val="22"/>
              </w:rPr>
            </w:pPr>
          </w:p>
          <w:p w:rsidR="009D3211" w:rsidRPr="009D3211" w:rsidRDefault="009D3211" w:rsidP="009D3211">
            <w:pPr>
              <w:rPr>
                <w:rFonts w:ascii="Arial" w:hAnsi="Arial" w:cs="Arial"/>
                <w:color w:val="A6A6A6"/>
                <w:sz w:val="22"/>
                <w:szCs w:val="22"/>
              </w:rPr>
            </w:pPr>
            <w:r w:rsidRPr="009D3211">
              <w:rPr>
                <w:rFonts w:ascii="Arial" w:hAnsi="Arial" w:cs="Arial"/>
                <w:color w:val="A6A6A6"/>
                <w:sz w:val="22"/>
                <w:szCs w:val="22"/>
              </w:rPr>
              <w:t xml:space="preserve">El administrador del sitio recibe la notificación de una nueva demanda y con los datos llenados del formulario se crea automáticamente el documento legal en formato </w:t>
            </w:r>
            <w:proofErr w:type="spellStart"/>
            <w:r w:rsidRPr="009D3211">
              <w:rPr>
                <w:rFonts w:ascii="Arial" w:hAnsi="Arial" w:cs="Arial"/>
                <w:color w:val="A6A6A6"/>
                <w:sz w:val="22"/>
                <w:szCs w:val="22"/>
              </w:rPr>
              <w:t>word</w:t>
            </w:r>
            <w:proofErr w:type="spellEnd"/>
            <w:r w:rsidRPr="009D3211">
              <w:rPr>
                <w:rFonts w:ascii="Arial" w:hAnsi="Arial" w:cs="Arial"/>
                <w:color w:val="A6A6A6"/>
                <w:sz w:val="22"/>
                <w:szCs w:val="22"/>
              </w:rPr>
              <w:t xml:space="preserve"> para empezar el proceso.</w:t>
            </w:r>
          </w:p>
          <w:p w:rsidR="009D3211" w:rsidRPr="009D3211" w:rsidRDefault="009D3211" w:rsidP="009D3211">
            <w:pPr>
              <w:rPr>
                <w:rFonts w:ascii="Arial" w:hAnsi="Arial" w:cs="Arial"/>
                <w:color w:val="A6A6A6"/>
                <w:sz w:val="22"/>
                <w:szCs w:val="22"/>
              </w:rPr>
            </w:pPr>
          </w:p>
          <w:p w:rsidR="009D3211" w:rsidRPr="009D3211" w:rsidRDefault="009D3211" w:rsidP="009D3211">
            <w:pPr>
              <w:rPr>
                <w:rFonts w:ascii="Arial" w:hAnsi="Arial" w:cs="Arial"/>
                <w:color w:val="A6A6A6"/>
                <w:sz w:val="22"/>
                <w:szCs w:val="22"/>
              </w:rPr>
            </w:pPr>
            <w:r w:rsidRPr="009D3211">
              <w:rPr>
                <w:rFonts w:ascii="Arial" w:hAnsi="Arial" w:cs="Arial"/>
                <w:color w:val="A6A6A6"/>
                <w:sz w:val="22"/>
                <w:szCs w:val="22"/>
              </w:rPr>
              <w:t xml:space="preserve">El administrador recibe el pago y debe de ser capaz de verlo en un </w:t>
            </w:r>
            <w:proofErr w:type="spellStart"/>
            <w:r w:rsidRPr="009D3211">
              <w:rPr>
                <w:rFonts w:ascii="Arial" w:hAnsi="Arial" w:cs="Arial"/>
                <w:color w:val="A6A6A6"/>
                <w:sz w:val="22"/>
                <w:szCs w:val="22"/>
              </w:rPr>
              <w:t>dashboard</w:t>
            </w:r>
            <w:proofErr w:type="spellEnd"/>
            <w:r w:rsidRPr="009D3211">
              <w:rPr>
                <w:rFonts w:ascii="Arial" w:hAnsi="Arial" w:cs="Arial"/>
                <w:color w:val="A6A6A6"/>
                <w:sz w:val="22"/>
                <w:szCs w:val="22"/>
              </w:rPr>
              <w:t xml:space="preserve"> para ver la cantidad de ingresos recibidos.</w:t>
            </w:r>
          </w:p>
          <w:p w:rsidR="009D3211" w:rsidRPr="009D3211" w:rsidRDefault="009D3211" w:rsidP="009D3211">
            <w:pPr>
              <w:rPr>
                <w:rFonts w:ascii="Arial" w:hAnsi="Arial" w:cs="Arial"/>
                <w:color w:val="A6A6A6"/>
                <w:sz w:val="22"/>
                <w:szCs w:val="22"/>
              </w:rPr>
            </w:pPr>
          </w:p>
          <w:p w:rsidR="009D3211" w:rsidRPr="009D3211" w:rsidRDefault="009D3211" w:rsidP="009D3211">
            <w:pPr>
              <w:rPr>
                <w:rFonts w:ascii="Arial" w:hAnsi="Arial" w:cs="Arial"/>
                <w:color w:val="A6A6A6"/>
                <w:sz w:val="22"/>
                <w:szCs w:val="22"/>
              </w:rPr>
            </w:pPr>
            <w:r w:rsidRPr="009D3211">
              <w:rPr>
                <w:rFonts w:ascii="Arial" w:hAnsi="Arial" w:cs="Arial"/>
                <w:color w:val="A6A6A6"/>
                <w:sz w:val="22"/>
                <w:szCs w:val="22"/>
              </w:rPr>
              <w:t>El administrador actualiza el proceso de la demanda y agrega comentarios en cada paso del proceso.</w:t>
            </w:r>
          </w:p>
          <w:p w:rsidR="009D3211" w:rsidRPr="009D3211" w:rsidRDefault="009D3211" w:rsidP="009D3211">
            <w:pPr>
              <w:rPr>
                <w:rFonts w:ascii="Arial" w:hAnsi="Arial" w:cs="Arial"/>
                <w:color w:val="A6A6A6"/>
                <w:sz w:val="22"/>
                <w:szCs w:val="22"/>
              </w:rPr>
            </w:pPr>
          </w:p>
          <w:p w:rsidR="009D3211" w:rsidRPr="009D3211" w:rsidRDefault="009D3211" w:rsidP="009D3211">
            <w:pPr>
              <w:rPr>
                <w:rFonts w:ascii="Arial" w:hAnsi="Arial" w:cs="Arial"/>
                <w:color w:val="A6A6A6"/>
                <w:sz w:val="22"/>
                <w:szCs w:val="22"/>
              </w:rPr>
            </w:pPr>
            <w:r w:rsidRPr="009D3211">
              <w:rPr>
                <w:rFonts w:ascii="Arial" w:hAnsi="Arial" w:cs="Arial"/>
                <w:color w:val="A6A6A6"/>
                <w:sz w:val="22"/>
                <w:szCs w:val="22"/>
              </w:rPr>
              <w:t>Al usuario le llegan correos de notificación para saber el avance de su proceso.</w:t>
            </w:r>
          </w:p>
          <w:p w:rsidR="009D3211" w:rsidRPr="009D3211" w:rsidRDefault="009D3211" w:rsidP="009D3211">
            <w:pPr>
              <w:rPr>
                <w:rFonts w:ascii="Arial" w:hAnsi="Arial" w:cs="Arial"/>
                <w:color w:val="A6A6A6"/>
                <w:sz w:val="22"/>
                <w:szCs w:val="22"/>
              </w:rPr>
            </w:pPr>
          </w:p>
          <w:p w:rsidR="009D3211" w:rsidRPr="009D3211" w:rsidRDefault="009D3211" w:rsidP="009D3211">
            <w:pPr>
              <w:rPr>
                <w:rFonts w:ascii="Arial" w:hAnsi="Arial" w:cs="Arial"/>
                <w:color w:val="A6A6A6"/>
                <w:sz w:val="22"/>
                <w:szCs w:val="22"/>
              </w:rPr>
            </w:pPr>
            <w:r w:rsidRPr="009D3211">
              <w:rPr>
                <w:rFonts w:ascii="Arial" w:hAnsi="Arial" w:cs="Arial"/>
                <w:color w:val="A6A6A6"/>
                <w:sz w:val="22"/>
                <w:szCs w:val="22"/>
              </w:rPr>
              <w:t xml:space="preserve">La página debe de ser </w:t>
            </w:r>
            <w:proofErr w:type="spellStart"/>
            <w:r w:rsidRPr="009D3211">
              <w:rPr>
                <w:rFonts w:ascii="Arial" w:hAnsi="Arial" w:cs="Arial"/>
                <w:color w:val="A6A6A6"/>
                <w:sz w:val="22"/>
                <w:szCs w:val="22"/>
              </w:rPr>
              <w:t>responsive</w:t>
            </w:r>
            <w:proofErr w:type="spellEnd"/>
            <w:r w:rsidRPr="009D3211">
              <w:rPr>
                <w:rFonts w:ascii="Arial" w:hAnsi="Arial" w:cs="Arial"/>
                <w:color w:val="A6A6A6"/>
                <w:sz w:val="22"/>
                <w:szCs w:val="22"/>
              </w:rPr>
              <w:t xml:space="preserve"> para poderla ver desde el celular.</w:t>
            </w:r>
          </w:p>
          <w:p w:rsidR="009D3211" w:rsidRPr="009D3211" w:rsidRDefault="009D3211" w:rsidP="009D3211">
            <w:pPr>
              <w:rPr>
                <w:rFonts w:ascii="Arial" w:hAnsi="Arial" w:cs="Arial"/>
                <w:color w:val="A6A6A6"/>
                <w:sz w:val="22"/>
                <w:szCs w:val="22"/>
              </w:rPr>
            </w:pPr>
          </w:p>
          <w:p w:rsidR="000D458D" w:rsidRPr="008C2396" w:rsidRDefault="009D3211" w:rsidP="009D3211">
            <w:pPr>
              <w:rPr>
                <w:rFonts w:ascii="Arial" w:hAnsi="Arial" w:cs="Arial"/>
                <w:color w:val="A6A6A6"/>
                <w:sz w:val="22"/>
                <w:szCs w:val="22"/>
              </w:rPr>
            </w:pPr>
            <w:r w:rsidRPr="009D3211">
              <w:rPr>
                <w:rFonts w:ascii="Arial" w:hAnsi="Arial" w:cs="Arial"/>
                <w:color w:val="A6A6A6"/>
                <w:sz w:val="22"/>
                <w:szCs w:val="22"/>
              </w:rPr>
              <w:t xml:space="preserve">La </w:t>
            </w:r>
            <w:proofErr w:type="spellStart"/>
            <w:r w:rsidRPr="009D3211">
              <w:rPr>
                <w:rFonts w:ascii="Arial" w:hAnsi="Arial" w:cs="Arial"/>
                <w:color w:val="A6A6A6"/>
                <w:sz w:val="22"/>
                <w:szCs w:val="22"/>
              </w:rPr>
              <w:t>preferncia</w:t>
            </w:r>
            <w:proofErr w:type="spellEnd"/>
            <w:r w:rsidRPr="009D3211">
              <w:rPr>
                <w:rFonts w:ascii="Arial" w:hAnsi="Arial" w:cs="Arial"/>
                <w:color w:val="A6A6A6"/>
                <w:sz w:val="22"/>
                <w:szCs w:val="22"/>
              </w:rPr>
              <w:t xml:space="preserve"> de colores del cliente es azul marino y blanco, pero acepta propuestas.</w:t>
            </w:r>
          </w:p>
        </w:tc>
      </w:tr>
      <w:tr w:rsidR="00554294" w:rsidRPr="008C2396" w:rsidTr="0031230D">
        <w:trPr>
          <w:trHeight w:val="278"/>
        </w:trPr>
        <w:tc>
          <w:tcPr>
            <w:tcW w:w="10348" w:type="dxa"/>
            <w:shd w:val="clear" w:color="auto" w:fill="808080"/>
          </w:tcPr>
          <w:p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rsidTr="00FB43A7">
        <w:trPr>
          <w:trHeight w:val="1189"/>
        </w:trPr>
        <w:tc>
          <w:tcPr>
            <w:tcW w:w="10348" w:type="dxa"/>
            <w:shd w:val="clear" w:color="auto" w:fill="auto"/>
          </w:tcPr>
          <w:p w:rsidR="00554294" w:rsidRDefault="00141596" w:rsidP="00554294">
            <w:pPr>
              <w:rPr>
                <w:rFonts w:ascii="Arial" w:hAnsi="Arial" w:cs="Arial"/>
                <w:color w:val="A6A6A6"/>
                <w:sz w:val="22"/>
                <w:szCs w:val="22"/>
              </w:rPr>
            </w:pPr>
            <w:r>
              <w:rPr>
                <w:rFonts w:ascii="Arial" w:hAnsi="Arial" w:cs="Arial"/>
                <w:color w:val="A6A6A6"/>
                <w:sz w:val="22"/>
                <w:szCs w:val="22"/>
              </w:rPr>
              <w:lastRenderedPageBreak/>
              <w:t>Una vez que se llene un formulario el cliente realizara el pago correspondiente acreditado por un portal de pagas</w:t>
            </w:r>
          </w:p>
          <w:p w:rsidR="00141596" w:rsidRDefault="00141596" w:rsidP="00554294">
            <w:pPr>
              <w:rPr>
                <w:rFonts w:ascii="Arial" w:hAnsi="Arial" w:cs="Arial"/>
                <w:color w:val="A6A6A6"/>
                <w:sz w:val="22"/>
                <w:szCs w:val="22"/>
              </w:rPr>
            </w:pPr>
          </w:p>
          <w:p w:rsidR="00141596" w:rsidRDefault="00141596" w:rsidP="00554294">
            <w:pPr>
              <w:rPr>
                <w:rFonts w:ascii="Arial" w:hAnsi="Arial" w:cs="Arial"/>
                <w:color w:val="A6A6A6"/>
                <w:sz w:val="22"/>
                <w:szCs w:val="22"/>
              </w:rPr>
            </w:pPr>
            <w:r>
              <w:rPr>
                <w:rFonts w:ascii="Arial" w:hAnsi="Arial" w:cs="Arial"/>
                <w:color w:val="A6A6A6"/>
                <w:sz w:val="22"/>
                <w:szCs w:val="22"/>
              </w:rPr>
              <w:t>Para dar seguimiento a la demanda y para poder llenar el formulario el cliente debe de crear una cuenta</w:t>
            </w:r>
          </w:p>
          <w:p w:rsidR="00141596" w:rsidRDefault="00141596" w:rsidP="00554294">
            <w:pPr>
              <w:rPr>
                <w:rFonts w:ascii="Arial" w:hAnsi="Arial" w:cs="Arial"/>
                <w:color w:val="A6A6A6"/>
                <w:sz w:val="22"/>
                <w:szCs w:val="22"/>
              </w:rPr>
            </w:pPr>
          </w:p>
          <w:p w:rsidR="00141596" w:rsidRDefault="00141596" w:rsidP="00554294">
            <w:pPr>
              <w:rPr>
                <w:rFonts w:ascii="Arial" w:hAnsi="Arial" w:cs="Arial"/>
                <w:color w:val="A6A6A6"/>
                <w:sz w:val="22"/>
                <w:szCs w:val="22"/>
              </w:rPr>
            </w:pPr>
            <w:r>
              <w:rPr>
                <w:rFonts w:ascii="Arial" w:hAnsi="Arial" w:cs="Arial"/>
                <w:color w:val="A6A6A6"/>
                <w:sz w:val="22"/>
                <w:szCs w:val="22"/>
              </w:rPr>
              <w:t xml:space="preserve">Cada que se reciba una nueva solicitud acreditada con pago el o los usuarios administradores podrán visualizar un concentrado con todos los clientes y con información detallada del proceso legal de los mismos, así como la opción de descargar un reporte en Word con su proceso legal correspondiente </w:t>
            </w:r>
          </w:p>
          <w:p w:rsidR="00141596" w:rsidRDefault="00141596" w:rsidP="00554294">
            <w:pPr>
              <w:rPr>
                <w:rFonts w:ascii="Arial" w:hAnsi="Arial" w:cs="Arial"/>
                <w:color w:val="A6A6A6"/>
                <w:sz w:val="22"/>
                <w:szCs w:val="22"/>
              </w:rPr>
            </w:pPr>
          </w:p>
          <w:p w:rsidR="00141596" w:rsidRDefault="00141596" w:rsidP="00554294">
            <w:pPr>
              <w:rPr>
                <w:rFonts w:ascii="Arial" w:hAnsi="Arial" w:cs="Arial"/>
                <w:color w:val="A6A6A6"/>
                <w:sz w:val="22"/>
                <w:szCs w:val="22"/>
              </w:rPr>
            </w:pPr>
            <w:r>
              <w:rPr>
                <w:rFonts w:ascii="Arial" w:hAnsi="Arial" w:cs="Arial"/>
                <w:color w:val="A6A6A6"/>
                <w:sz w:val="22"/>
                <w:szCs w:val="22"/>
              </w:rPr>
              <w:t>Dentro del concentrado de clientes también será posible visualizar la cantidad de ingreso recibido</w:t>
            </w:r>
          </w:p>
          <w:p w:rsidR="00141596" w:rsidRDefault="00141596" w:rsidP="00554294">
            <w:pPr>
              <w:rPr>
                <w:rFonts w:ascii="Arial" w:hAnsi="Arial" w:cs="Arial"/>
                <w:color w:val="A6A6A6"/>
                <w:sz w:val="22"/>
                <w:szCs w:val="22"/>
              </w:rPr>
            </w:pPr>
          </w:p>
          <w:p w:rsidR="00141596" w:rsidRDefault="00141596" w:rsidP="00554294">
            <w:pPr>
              <w:rPr>
                <w:rFonts w:ascii="Arial" w:hAnsi="Arial" w:cs="Arial"/>
                <w:color w:val="A6A6A6"/>
                <w:sz w:val="22"/>
                <w:szCs w:val="22"/>
              </w:rPr>
            </w:pPr>
            <w:r>
              <w:rPr>
                <w:rFonts w:ascii="Arial" w:hAnsi="Arial" w:cs="Arial"/>
                <w:color w:val="A6A6A6"/>
                <w:sz w:val="22"/>
                <w:szCs w:val="22"/>
              </w:rPr>
              <w:t>Seleccionando un cliente del concentrado será posible además de ver información adicional actualizar el estatus de la demanda e ingresar comentarios</w:t>
            </w:r>
          </w:p>
          <w:p w:rsidR="00141596" w:rsidRDefault="00141596" w:rsidP="00554294">
            <w:pPr>
              <w:rPr>
                <w:rFonts w:ascii="Arial" w:hAnsi="Arial" w:cs="Arial"/>
                <w:color w:val="A6A6A6"/>
                <w:sz w:val="22"/>
                <w:szCs w:val="22"/>
              </w:rPr>
            </w:pPr>
          </w:p>
          <w:p w:rsidR="00141596" w:rsidRDefault="00141596" w:rsidP="00554294">
            <w:pPr>
              <w:rPr>
                <w:rFonts w:ascii="Arial" w:hAnsi="Arial" w:cs="Arial"/>
                <w:color w:val="A6A6A6"/>
                <w:sz w:val="22"/>
                <w:szCs w:val="22"/>
              </w:rPr>
            </w:pPr>
            <w:r>
              <w:rPr>
                <w:rFonts w:ascii="Arial" w:hAnsi="Arial" w:cs="Arial"/>
                <w:color w:val="A6A6A6"/>
                <w:sz w:val="22"/>
                <w:szCs w:val="22"/>
              </w:rPr>
              <w:t xml:space="preserve">Cada que el usuario realice actualizaciones o ingrese nuevos comentarios el cliente (demandante) recibirá notificaciones vía correo electrónico </w:t>
            </w:r>
          </w:p>
          <w:p w:rsidR="00141596" w:rsidRDefault="00141596" w:rsidP="00554294">
            <w:pPr>
              <w:rPr>
                <w:rFonts w:ascii="Arial" w:hAnsi="Arial" w:cs="Arial"/>
                <w:color w:val="A6A6A6"/>
                <w:sz w:val="22"/>
                <w:szCs w:val="22"/>
              </w:rPr>
            </w:pPr>
          </w:p>
          <w:p w:rsidR="00141596" w:rsidRDefault="00141596" w:rsidP="00554294">
            <w:pPr>
              <w:rPr>
                <w:rFonts w:ascii="Arial" w:hAnsi="Arial" w:cs="Arial"/>
                <w:color w:val="A6A6A6"/>
                <w:sz w:val="22"/>
                <w:szCs w:val="22"/>
              </w:rPr>
            </w:pPr>
            <w:r>
              <w:rPr>
                <w:rFonts w:ascii="Arial" w:hAnsi="Arial" w:cs="Arial"/>
                <w:color w:val="A6A6A6"/>
                <w:sz w:val="22"/>
                <w:szCs w:val="22"/>
              </w:rPr>
              <w:t xml:space="preserve">El sitio debe poderse visualizar correctamente vía Smartphone u otros dispositivos electrónicos </w:t>
            </w:r>
          </w:p>
          <w:p w:rsidR="00141596" w:rsidRDefault="00141596" w:rsidP="00554294">
            <w:pPr>
              <w:rPr>
                <w:rFonts w:ascii="Arial" w:hAnsi="Arial" w:cs="Arial"/>
                <w:color w:val="A6A6A6"/>
                <w:sz w:val="22"/>
                <w:szCs w:val="22"/>
              </w:rPr>
            </w:pPr>
          </w:p>
          <w:p w:rsidR="00141596" w:rsidRPr="008C2396" w:rsidRDefault="00141596" w:rsidP="00E37622">
            <w:pPr>
              <w:rPr>
                <w:rFonts w:ascii="Arial" w:hAnsi="Arial" w:cs="Arial"/>
                <w:color w:val="A6A6A6"/>
                <w:sz w:val="22"/>
                <w:szCs w:val="22"/>
              </w:rPr>
            </w:pPr>
            <w:r>
              <w:rPr>
                <w:rFonts w:ascii="Arial" w:hAnsi="Arial" w:cs="Arial"/>
                <w:color w:val="A6A6A6"/>
                <w:sz w:val="22"/>
                <w:szCs w:val="22"/>
              </w:rPr>
              <w:t>Los colores que deben predominar en el sitio con azul marino y blanco</w:t>
            </w:r>
          </w:p>
        </w:tc>
      </w:tr>
    </w:tbl>
    <w:p w:rsidR="00A461FC" w:rsidRPr="008C2396" w:rsidRDefault="00A461FC" w:rsidP="00A461FC">
      <w:pPr>
        <w:rPr>
          <w:rFonts w:ascii="Arial" w:hAnsi="Arial" w:cs="Arial"/>
          <w:b/>
          <w:sz w:val="28"/>
          <w:szCs w:val="28"/>
        </w:rPr>
      </w:pPr>
    </w:p>
    <w:p w:rsidR="008C2396" w:rsidRDefault="008C2396" w:rsidP="007650F9">
      <w:pPr>
        <w:pStyle w:val="Piedepgina"/>
        <w:tabs>
          <w:tab w:val="clear" w:pos="4252"/>
          <w:tab w:val="clear" w:pos="8504"/>
        </w:tabs>
        <w:spacing w:line="360" w:lineRule="auto"/>
        <w:jc w:val="both"/>
        <w:rPr>
          <w:rFonts w:ascii="Arial" w:hAnsi="Arial" w:cs="Arial"/>
          <w:b/>
          <w:sz w:val="28"/>
          <w:szCs w:val="28"/>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1754"/>
        <w:gridCol w:w="1400"/>
        <w:gridCol w:w="1660"/>
        <w:gridCol w:w="1716"/>
        <w:gridCol w:w="1152"/>
      </w:tblGrid>
      <w:tr w:rsidR="00752596" w:rsidRPr="008C2396" w:rsidTr="0003681A">
        <w:trPr>
          <w:trHeight w:val="182"/>
        </w:trPr>
        <w:tc>
          <w:tcPr>
            <w:tcW w:w="2837" w:type="dxa"/>
            <w:shd w:val="clear" w:color="auto" w:fill="A50021"/>
            <w:vAlign w:val="center"/>
          </w:tcPr>
          <w:p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4" w:type="dxa"/>
            <w:gridSpan w:val="2"/>
            <w:shd w:val="clear" w:color="auto" w:fill="FFFFFF"/>
          </w:tcPr>
          <w:p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0" w:type="dxa"/>
            <w:shd w:val="clear" w:color="auto" w:fill="A50021"/>
          </w:tcPr>
          <w:p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8" w:type="dxa"/>
            <w:gridSpan w:val="2"/>
            <w:shd w:val="clear" w:color="auto" w:fill="FFFFFF"/>
          </w:tcPr>
          <w:p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rsidTr="0003681A">
        <w:trPr>
          <w:trHeight w:val="230"/>
        </w:trPr>
        <w:tc>
          <w:tcPr>
            <w:tcW w:w="10519" w:type="dxa"/>
            <w:gridSpan w:val="6"/>
            <w:shd w:val="clear" w:color="auto" w:fill="A50021"/>
            <w:vAlign w:val="center"/>
          </w:tcPr>
          <w:p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rsidTr="0003681A">
        <w:trPr>
          <w:trHeight w:val="1578"/>
        </w:trPr>
        <w:tc>
          <w:tcPr>
            <w:tcW w:w="10519" w:type="dxa"/>
            <w:gridSpan w:val="6"/>
            <w:shd w:val="clear" w:color="auto" w:fill="FFFFFF"/>
            <w:vAlign w:val="center"/>
          </w:tcPr>
          <w:p w:rsidR="00E442EC" w:rsidRPr="008C2396" w:rsidRDefault="00E442EC" w:rsidP="0031230D">
            <w:pPr>
              <w:rPr>
                <w:rFonts w:ascii="Arial" w:hAnsi="Arial" w:cs="Arial"/>
                <w:b/>
                <w:color w:val="A6A6A6"/>
                <w:sz w:val="22"/>
                <w:szCs w:val="22"/>
              </w:rPr>
            </w:pPr>
          </w:p>
          <w:p w:rsidR="00E442EC" w:rsidRPr="008C2396" w:rsidRDefault="00282C71" w:rsidP="00235D56">
            <w:pPr>
              <w:jc w:val="center"/>
              <w:rPr>
                <w:rFonts w:ascii="Arial" w:hAnsi="Arial" w:cs="Arial"/>
                <w:b/>
                <w:color w:val="A6A6A6"/>
                <w:sz w:val="22"/>
                <w:szCs w:val="22"/>
              </w:rPr>
            </w:pPr>
            <w:bookmarkStart w:id="3" w:name="_GoBack"/>
            <w:r>
              <w:rPr>
                <w:rFonts w:cs="Arial"/>
                <w:noProof/>
              </w:rPr>
              <w:lastRenderedPageBreak/>
              <w:drawing>
                <wp:anchor distT="0" distB="0" distL="114300" distR="114300" simplePos="0" relativeHeight="251658240" behindDoc="0" locked="0" layoutInCell="1" allowOverlap="1" wp14:anchorId="45232832">
                  <wp:simplePos x="0" y="0"/>
                  <wp:positionH relativeFrom="column">
                    <wp:posOffset>468630</wp:posOffset>
                  </wp:positionH>
                  <wp:positionV relativeFrom="paragraph">
                    <wp:posOffset>-3810</wp:posOffset>
                  </wp:positionV>
                  <wp:extent cx="5612130" cy="2800985"/>
                  <wp:effectExtent l="0" t="0" r="127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2-02-24 a la(s) 19.04.08.png"/>
                          <pic:cNvPicPr/>
                        </pic:nvPicPr>
                        <pic:blipFill>
                          <a:blip r:embed="rId8"/>
                          <a:stretch>
                            <a:fillRect/>
                          </a:stretch>
                        </pic:blipFill>
                        <pic:spPr>
                          <a:xfrm>
                            <a:off x="0" y="0"/>
                            <a:ext cx="5612130" cy="2800985"/>
                          </a:xfrm>
                          <a:prstGeom prst="rect">
                            <a:avLst/>
                          </a:prstGeom>
                        </pic:spPr>
                      </pic:pic>
                    </a:graphicData>
                  </a:graphic>
                  <wp14:sizeRelH relativeFrom="page">
                    <wp14:pctWidth>0</wp14:pctWidth>
                  </wp14:sizeRelH>
                  <wp14:sizeRelV relativeFrom="page">
                    <wp14:pctHeight>0</wp14:pctHeight>
                  </wp14:sizeRelV>
                </wp:anchor>
              </w:drawing>
            </w:r>
            <w:bookmarkEnd w:id="3"/>
          </w:p>
        </w:tc>
      </w:tr>
      <w:tr w:rsidR="00C5127D" w:rsidRPr="008C2396" w:rsidTr="0003681A">
        <w:trPr>
          <w:trHeight w:val="182"/>
        </w:trPr>
        <w:tc>
          <w:tcPr>
            <w:tcW w:w="10519" w:type="dxa"/>
            <w:gridSpan w:val="6"/>
            <w:shd w:val="clear" w:color="auto" w:fill="A50021"/>
            <w:vAlign w:val="center"/>
          </w:tcPr>
          <w:p w:rsidR="00C5127D" w:rsidRPr="008C2396" w:rsidRDefault="00C5127D" w:rsidP="0031230D">
            <w:pPr>
              <w:jc w:val="center"/>
              <w:rPr>
                <w:rFonts w:ascii="Arial" w:hAnsi="Arial" w:cs="Arial"/>
                <w:b/>
                <w:sz w:val="22"/>
                <w:szCs w:val="22"/>
              </w:rPr>
            </w:pPr>
            <w:r w:rsidRPr="008C2396">
              <w:rPr>
                <w:rFonts w:ascii="Arial" w:hAnsi="Arial" w:cs="Arial"/>
                <w:b/>
                <w:sz w:val="22"/>
                <w:szCs w:val="22"/>
              </w:rPr>
              <w:lastRenderedPageBreak/>
              <w:t>Términos de Referencia</w:t>
            </w:r>
          </w:p>
        </w:tc>
      </w:tr>
      <w:tr w:rsidR="008355CE" w:rsidRPr="008C2396" w:rsidTr="0003681A">
        <w:trPr>
          <w:trHeight w:val="1578"/>
        </w:trPr>
        <w:tc>
          <w:tcPr>
            <w:tcW w:w="2837" w:type="dxa"/>
            <w:shd w:val="clear" w:color="auto" w:fill="A50021"/>
            <w:vAlign w:val="center"/>
          </w:tcPr>
          <w:p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2" w:type="dxa"/>
            <w:gridSpan w:val="5"/>
            <w:shd w:val="clear" w:color="auto" w:fill="auto"/>
          </w:tcPr>
          <w:p w:rsidR="008355CE" w:rsidRDefault="00E37622" w:rsidP="00E37622">
            <w:pPr>
              <w:rPr>
                <w:rFonts w:ascii="Arial" w:hAnsi="Arial" w:cs="Arial"/>
                <w:sz w:val="22"/>
                <w:szCs w:val="22"/>
              </w:rPr>
            </w:pPr>
            <w:r>
              <w:rPr>
                <w:rFonts w:ascii="Arial" w:hAnsi="Arial" w:cs="Arial"/>
                <w:sz w:val="22"/>
                <w:szCs w:val="22"/>
              </w:rPr>
              <w:t>Alcance:</w:t>
            </w:r>
          </w:p>
          <w:p w:rsidR="00E37622" w:rsidRPr="00E37622" w:rsidRDefault="00E37622" w:rsidP="00E37622">
            <w:pPr>
              <w:pStyle w:val="Prrafodelista"/>
              <w:numPr>
                <w:ilvl w:val="0"/>
                <w:numId w:val="33"/>
              </w:numPr>
              <w:rPr>
                <w:rFonts w:ascii="Arial" w:hAnsi="Arial" w:cs="Arial"/>
                <w:sz w:val="22"/>
                <w:szCs w:val="22"/>
              </w:rPr>
            </w:pPr>
            <w:r w:rsidRPr="00E37622">
              <w:rPr>
                <w:rFonts w:ascii="Arial" w:hAnsi="Arial" w:cs="Arial"/>
                <w:sz w:val="22"/>
                <w:szCs w:val="22"/>
              </w:rPr>
              <w:t xml:space="preserve">Para el lado del cliente </w:t>
            </w:r>
          </w:p>
          <w:p w:rsidR="00E37622" w:rsidRDefault="00E37622" w:rsidP="00EE40CD">
            <w:pPr>
              <w:pStyle w:val="Prrafodelista"/>
              <w:numPr>
                <w:ilvl w:val="1"/>
                <w:numId w:val="33"/>
              </w:numPr>
              <w:rPr>
                <w:rFonts w:ascii="Arial" w:hAnsi="Arial" w:cs="Arial"/>
                <w:sz w:val="22"/>
                <w:szCs w:val="22"/>
              </w:rPr>
            </w:pPr>
            <w:r>
              <w:rPr>
                <w:rFonts w:ascii="Arial" w:hAnsi="Arial" w:cs="Arial"/>
                <w:sz w:val="22"/>
                <w:szCs w:val="22"/>
              </w:rPr>
              <w:t xml:space="preserve">Se incluirá una pantalla de </w:t>
            </w:r>
            <w:proofErr w:type="spellStart"/>
            <w:r>
              <w:rPr>
                <w:rFonts w:ascii="Arial" w:hAnsi="Arial" w:cs="Arial"/>
                <w:sz w:val="22"/>
                <w:szCs w:val="22"/>
              </w:rPr>
              <w:t>logueo</w:t>
            </w:r>
            <w:proofErr w:type="spellEnd"/>
            <w:r>
              <w:rPr>
                <w:rFonts w:ascii="Arial" w:hAnsi="Arial" w:cs="Arial"/>
                <w:sz w:val="22"/>
                <w:szCs w:val="22"/>
              </w:rPr>
              <w:t xml:space="preserve"> </w:t>
            </w:r>
          </w:p>
          <w:p w:rsidR="00E37622" w:rsidRDefault="00E37622" w:rsidP="00EE40CD">
            <w:pPr>
              <w:pStyle w:val="Prrafodelista"/>
              <w:numPr>
                <w:ilvl w:val="1"/>
                <w:numId w:val="33"/>
              </w:numPr>
              <w:rPr>
                <w:rFonts w:ascii="Arial" w:hAnsi="Arial" w:cs="Arial"/>
                <w:sz w:val="22"/>
                <w:szCs w:val="22"/>
              </w:rPr>
            </w:pPr>
            <w:r>
              <w:rPr>
                <w:rFonts w:ascii="Arial" w:hAnsi="Arial" w:cs="Arial"/>
                <w:sz w:val="22"/>
                <w:szCs w:val="22"/>
              </w:rPr>
              <w:t>En caso de no contar con cuenta se permitirá registrar una nueva</w:t>
            </w:r>
          </w:p>
          <w:p w:rsidR="00E37622" w:rsidRDefault="00E37622" w:rsidP="00EE40CD">
            <w:pPr>
              <w:pStyle w:val="Prrafodelista"/>
              <w:numPr>
                <w:ilvl w:val="1"/>
                <w:numId w:val="33"/>
              </w:numPr>
              <w:rPr>
                <w:rFonts w:ascii="Arial" w:hAnsi="Arial" w:cs="Arial"/>
                <w:sz w:val="22"/>
                <w:szCs w:val="22"/>
              </w:rPr>
            </w:pPr>
            <w:r>
              <w:rPr>
                <w:rFonts w:ascii="Arial" w:hAnsi="Arial" w:cs="Arial"/>
                <w:sz w:val="22"/>
                <w:szCs w:val="22"/>
              </w:rPr>
              <w:t>Interfaz de formulario para el llenado del cliente</w:t>
            </w:r>
          </w:p>
          <w:p w:rsidR="00E37622" w:rsidRDefault="00E37622" w:rsidP="00EE40CD">
            <w:pPr>
              <w:pStyle w:val="Prrafodelista"/>
              <w:numPr>
                <w:ilvl w:val="1"/>
                <w:numId w:val="33"/>
              </w:numPr>
              <w:rPr>
                <w:rFonts w:ascii="Arial" w:hAnsi="Arial" w:cs="Arial"/>
                <w:sz w:val="22"/>
                <w:szCs w:val="22"/>
              </w:rPr>
            </w:pPr>
            <w:r>
              <w:rPr>
                <w:rFonts w:ascii="Arial" w:hAnsi="Arial" w:cs="Arial"/>
                <w:sz w:val="22"/>
                <w:szCs w:val="22"/>
              </w:rPr>
              <w:t>Apartado para el pago de dicha solicitud</w:t>
            </w:r>
          </w:p>
          <w:p w:rsidR="00EE40CD" w:rsidRDefault="00EE40CD" w:rsidP="00EE40CD">
            <w:pPr>
              <w:pStyle w:val="Prrafodelista"/>
              <w:numPr>
                <w:ilvl w:val="1"/>
                <w:numId w:val="33"/>
              </w:numPr>
              <w:rPr>
                <w:rFonts w:ascii="Arial" w:hAnsi="Arial" w:cs="Arial"/>
                <w:sz w:val="22"/>
                <w:szCs w:val="22"/>
              </w:rPr>
            </w:pPr>
            <w:proofErr w:type="spellStart"/>
            <w:r>
              <w:rPr>
                <w:rFonts w:ascii="Arial" w:hAnsi="Arial" w:cs="Arial"/>
                <w:sz w:val="22"/>
                <w:szCs w:val="22"/>
              </w:rPr>
              <w:t>Envio</w:t>
            </w:r>
            <w:proofErr w:type="spellEnd"/>
            <w:r>
              <w:rPr>
                <w:rFonts w:ascii="Arial" w:hAnsi="Arial" w:cs="Arial"/>
                <w:sz w:val="22"/>
                <w:szCs w:val="22"/>
              </w:rPr>
              <w:t xml:space="preserve"> de correo para conocer su estatus</w:t>
            </w:r>
          </w:p>
          <w:p w:rsidR="00EE40CD" w:rsidRDefault="00EE40CD" w:rsidP="00EE40CD">
            <w:pPr>
              <w:pStyle w:val="Prrafodelista"/>
              <w:numPr>
                <w:ilvl w:val="0"/>
                <w:numId w:val="33"/>
              </w:numPr>
              <w:rPr>
                <w:rFonts w:ascii="Arial" w:hAnsi="Arial" w:cs="Arial"/>
                <w:sz w:val="22"/>
                <w:szCs w:val="22"/>
              </w:rPr>
            </w:pPr>
            <w:r>
              <w:rPr>
                <w:rFonts w:ascii="Arial" w:hAnsi="Arial" w:cs="Arial"/>
                <w:sz w:val="22"/>
                <w:szCs w:val="22"/>
              </w:rPr>
              <w:t>Para el lado del administrador</w:t>
            </w:r>
          </w:p>
          <w:p w:rsidR="00EE40CD" w:rsidRDefault="00EE40CD" w:rsidP="00EE40CD">
            <w:pPr>
              <w:pStyle w:val="Prrafodelista"/>
              <w:numPr>
                <w:ilvl w:val="1"/>
                <w:numId w:val="33"/>
              </w:numPr>
              <w:rPr>
                <w:rFonts w:ascii="Arial" w:hAnsi="Arial" w:cs="Arial"/>
                <w:sz w:val="22"/>
                <w:szCs w:val="22"/>
              </w:rPr>
            </w:pPr>
            <w:r>
              <w:rPr>
                <w:rFonts w:ascii="Arial" w:hAnsi="Arial" w:cs="Arial"/>
                <w:sz w:val="22"/>
                <w:szCs w:val="22"/>
              </w:rPr>
              <w:t>Concentrado de solicitudes, con opciones de editar, eliminar y descargar su formato correspondiente</w:t>
            </w:r>
          </w:p>
          <w:p w:rsidR="00EE40CD" w:rsidRDefault="00EE40CD" w:rsidP="00EE40CD">
            <w:pPr>
              <w:pStyle w:val="Prrafodelista"/>
              <w:numPr>
                <w:ilvl w:val="1"/>
                <w:numId w:val="33"/>
              </w:numPr>
              <w:rPr>
                <w:rFonts w:ascii="Arial" w:hAnsi="Arial" w:cs="Arial"/>
                <w:sz w:val="22"/>
                <w:szCs w:val="22"/>
              </w:rPr>
            </w:pPr>
            <w:r>
              <w:rPr>
                <w:rFonts w:ascii="Arial" w:hAnsi="Arial" w:cs="Arial"/>
                <w:sz w:val="22"/>
                <w:szCs w:val="22"/>
              </w:rPr>
              <w:t>Interfaz para ver los detalles del cliente y poder añadir actualizaciones o comentarios</w:t>
            </w:r>
          </w:p>
          <w:p w:rsidR="00EE40CD" w:rsidRDefault="00EE40CD" w:rsidP="00EE40CD">
            <w:pPr>
              <w:pStyle w:val="Prrafodelista"/>
              <w:numPr>
                <w:ilvl w:val="1"/>
                <w:numId w:val="33"/>
              </w:numPr>
              <w:rPr>
                <w:rFonts w:ascii="Arial" w:hAnsi="Arial" w:cs="Arial"/>
                <w:sz w:val="22"/>
                <w:szCs w:val="22"/>
              </w:rPr>
            </w:pPr>
            <w:r>
              <w:rPr>
                <w:rFonts w:ascii="Arial" w:hAnsi="Arial" w:cs="Arial"/>
                <w:sz w:val="22"/>
                <w:szCs w:val="22"/>
              </w:rPr>
              <w:t xml:space="preserve">Notificaciones vía correo electrónico </w:t>
            </w:r>
          </w:p>
          <w:p w:rsidR="00EE40CD" w:rsidRDefault="00EE40CD" w:rsidP="00EE40CD">
            <w:pPr>
              <w:pStyle w:val="Prrafodelista"/>
              <w:ind w:left="1080"/>
              <w:rPr>
                <w:rFonts w:ascii="Arial" w:hAnsi="Arial" w:cs="Arial"/>
                <w:sz w:val="22"/>
                <w:szCs w:val="22"/>
              </w:rPr>
            </w:pPr>
          </w:p>
          <w:p w:rsidR="00EE40CD" w:rsidRDefault="00EE40CD" w:rsidP="00EE40CD">
            <w:pPr>
              <w:rPr>
                <w:rFonts w:ascii="Arial" w:hAnsi="Arial" w:cs="Arial"/>
                <w:sz w:val="22"/>
                <w:szCs w:val="22"/>
              </w:rPr>
            </w:pPr>
            <w:r>
              <w:rPr>
                <w:rFonts w:ascii="Arial" w:hAnsi="Arial" w:cs="Arial"/>
                <w:sz w:val="22"/>
                <w:szCs w:val="22"/>
              </w:rPr>
              <w:t>Este alcance NO incluirá:</w:t>
            </w:r>
          </w:p>
          <w:p w:rsidR="00EE40CD" w:rsidRDefault="00EE40CD" w:rsidP="00EE40CD">
            <w:pPr>
              <w:pStyle w:val="Prrafodelista"/>
              <w:numPr>
                <w:ilvl w:val="0"/>
                <w:numId w:val="35"/>
              </w:numPr>
              <w:rPr>
                <w:rFonts w:ascii="Arial" w:hAnsi="Arial" w:cs="Arial"/>
                <w:sz w:val="22"/>
                <w:szCs w:val="22"/>
              </w:rPr>
            </w:pPr>
            <w:r>
              <w:rPr>
                <w:rFonts w:ascii="Arial" w:hAnsi="Arial" w:cs="Arial"/>
                <w:sz w:val="22"/>
                <w:szCs w:val="22"/>
              </w:rPr>
              <w:t>Opción para agregar reportes según el tipo de demanda</w:t>
            </w:r>
          </w:p>
          <w:p w:rsidR="00EE40CD" w:rsidRDefault="008431B3" w:rsidP="00EE40CD">
            <w:pPr>
              <w:pStyle w:val="Prrafodelista"/>
              <w:numPr>
                <w:ilvl w:val="0"/>
                <w:numId w:val="35"/>
              </w:numPr>
              <w:rPr>
                <w:rFonts w:ascii="Arial" w:hAnsi="Arial" w:cs="Arial"/>
                <w:sz w:val="22"/>
                <w:szCs w:val="22"/>
              </w:rPr>
            </w:pPr>
            <w:r>
              <w:rPr>
                <w:rFonts w:ascii="Arial" w:hAnsi="Arial" w:cs="Arial"/>
                <w:sz w:val="22"/>
                <w:szCs w:val="22"/>
              </w:rPr>
              <w:t>Interfaces de administración</w:t>
            </w:r>
            <w:r w:rsidR="00EE40CD">
              <w:rPr>
                <w:rFonts w:ascii="Arial" w:hAnsi="Arial" w:cs="Arial"/>
                <w:sz w:val="22"/>
                <w:szCs w:val="22"/>
              </w:rPr>
              <w:t xml:space="preserve"> de catálogos para añadir, editar o eliminar los existentes en las listas desplegables</w:t>
            </w:r>
          </w:p>
          <w:p w:rsidR="00EE40CD" w:rsidRDefault="00EE40CD" w:rsidP="00EE40CD">
            <w:pPr>
              <w:pStyle w:val="Prrafodelista"/>
              <w:numPr>
                <w:ilvl w:val="0"/>
                <w:numId w:val="35"/>
              </w:numPr>
              <w:rPr>
                <w:rFonts w:ascii="Arial" w:hAnsi="Arial" w:cs="Arial"/>
                <w:sz w:val="22"/>
                <w:szCs w:val="22"/>
              </w:rPr>
            </w:pPr>
            <w:r>
              <w:rPr>
                <w:rFonts w:ascii="Arial" w:hAnsi="Arial" w:cs="Arial"/>
                <w:sz w:val="22"/>
                <w:szCs w:val="22"/>
              </w:rPr>
              <w:t>Interfa</w:t>
            </w:r>
            <w:r w:rsidR="008431B3">
              <w:rPr>
                <w:rFonts w:ascii="Arial" w:hAnsi="Arial" w:cs="Arial"/>
                <w:sz w:val="22"/>
                <w:szCs w:val="22"/>
              </w:rPr>
              <w:t>ces</w:t>
            </w:r>
            <w:r>
              <w:rPr>
                <w:rFonts w:ascii="Arial" w:hAnsi="Arial" w:cs="Arial"/>
                <w:sz w:val="22"/>
                <w:szCs w:val="22"/>
              </w:rPr>
              <w:t xml:space="preserve"> para la administración de usuarios, permisos y/o roles</w:t>
            </w:r>
          </w:p>
          <w:p w:rsidR="00EE40CD" w:rsidRPr="00EE40CD" w:rsidRDefault="00EE40CD" w:rsidP="00EE40CD">
            <w:pPr>
              <w:ind w:left="360"/>
              <w:rPr>
                <w:rFonts w:ascii="Arial" w:hAnsi="Arial" w:cs="Arial"/>
                <w:sz w:val="22"/>
                <w:szCs w:val="22"/>
              </w:rPr>
            </w:pPr>
          </w:p>
          <w:p w:rsidR="00EE40CD" w:rsidRPr="00EE40CD" w:rsidRDefault="00EE40CD" w:rsidP="00EE40CD">
            <w:pPr>
              <w:ind w:left="720"/>
              <w:rPr>
                <w:rFonts w:ascii="Arial" w:hAnsi="Arial" w:cs="Arial"/>
                <w:sz w:val="22"/>
                <w:szCs w:val="22"/>
              </w:rPr>
            </w:pPr>
          </w:p>
        </w:tc>
      </w:tr>
      <w:tr w:rsidR="008431B3" w:rsidRPr="008C2396" w:rsidTr="0003681A">
        <w:trPr>
          <w:trHeight w:val="1578"/>
        </w:trPr>
        <w:tc>
          <w:tcPr>
            <w:tcW w:w="2837" w:type="dxa"/>
            <w:shd w:val="clear" w:color="auto" w:fill="A50021"/>
            <w:vAlign w:val="center"/>
          </w:tcPr>
          <w:p w:rsidR="008431B3" w:rsidRPr="008C2396" w:rsidRDefault="008431B3" w:rsidP="0031230D">
            <w:pPr>
              <w:rPr>
                <w:rFonts w:ascii="Arial" w:hAnsi="Arial" w:cs="Arial"/>
                <w:b/>
                <w:sz w:val="22"/>
                <w:szCs w:val="22"/>
                <w:lang w:val="es-CO"/>
              </w:rPr>
            </w:pPr>
            <w:r>
              <w:rPr>
                <w:rFonts w:ascii="Arial" w:hAnsi="Arial" w:cs="Arial"/>
                <w:b/>
                <w:sz w:val="22"/>
                <w:szCs w:val="22"/>
              </w:rPr>
              <w:t>Historias de usuario</w:t>
            </w:r>
          </w:p>
        </w:tc>
        <w:tc>
          <w:tcPr>
            <w:tcW w:w="7682" w:type="dxa"/>
            <w:gridSpan w:val="5"/>
            <w:shd w:val="clear" w:color="auto" w:fill="auto"/>
          </w:tcPr>
          <w:p w:rsidR="008431B3" w:rsidRPr="008431B3" w:rsidRDefault="008431B3" w:rsidP="0031230D">
            <w:pPr>
              <w:rPr>
                <w:rFonts w:ascii="Arial" w:hAnsi="Arial" w:cs="Arial"/>
                <w:b/>
                <w:color w:val="000000" w:themeColor="text1"/>
                <w:sz w:val="22"/>
                <w:szCs w:val="22"/>
              </w:rPr>
            </w:pPr>
          </w:p>
          <w:p w:rsidR="008431B3" w:rsidRPr="002925FE" w:rsidRDefault="008431B3" w:rsidP="008431B3">
            <w:pPr>
              <w:rPr>
                <w:rFonts w:ascii="Arial" w:hAnsi="Arial" w:cs="Arial"/>
                <w:b/>
                <w:color w:val="000000" w:themeColor="text1"/>
                <w:sz w:val="22"/>
                <w:szCs w:val="22"/>
              </w:rPr>
            </w:pPr>
            <w:r w:rsidRPr="002925FE">
              <w:rPr>
                <w:rFonts w:ascii="Arial" w:hAnsi="Arial" w:cs="Arial"/>
                <w:b/>
                <w:color w:val="000000" w:themeColor="text1"/>
                <w:sz w:val="22"/>
                <w:szCs w:val="22"/>
              </w:rPr>
              <w:t>HU #1 iniciar sesión</w:t>
            </w:r>
          </w:p>
          <w:p w:rsidR="008431B3" w:rsidRPr="008431B3" w:rsidRDefault="008431B3" w:rsidP="008431B3">
            <w:pPr>
              <w:rPr>
                <w:rFonts w:ascii="Arial" w:hAnsi="Arial" w:cs="Arial"/>
                <w:color w:val="000000" w:themeColor="text1"/>
                <w:sz w:val="22"/>
                <w:szCs w:val="22"/>
              </w:rPr>
            </w:pP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Yo como: Usuario activo y</w:t>
            </w:r>
            <w:r>
              <w:rPr>
                <w:rFonts w:ascii="Arial" w:hAnsi="Arial" w:cs="Arial"/>
                <w:color w:val="000000" w:themeColor="text1"/>
                <w:sz w:val="22"/>
                <w:szCs w:val="22"/>
              </w:rPr>
              <w:t xml:space="preserve"> sin</w:t>
            </w:r>
            <w:r w:rsidRPr="008431B3">
              <w:rPr>
                <w:rFonts w:ascii="Arial" w:hAnsi="Arial" w:cs="Arial"/>
                <w:color w:val="000000" w:themeColor="text1"/>
                <w:sz w:val="22"/>
                <w:szCs w:val="22"/>
              </w:rPr>
              <w:t xml:space="preserve"> </w:t>
            </w:r>
            <w:r>
              <w:rPr>
                <w:rFonts w:ascii="Arial" w:hAnsi="Arial" w:cs="Arial"/>
                <w:color w:val="000000" w:themeColor="text1"/>
                <w:sz w:val="22"/>
                <w:szCs w:val="22"/>
              </w:rPr>
              <w:t>autenticar</w:t>
            </w:r>
            <w:r w:rsidRPr="008431B3">
              <w:rPr>
                <w:rFonts w:ascii="Arial" w:hAnsi="Arial" w:cs="Arial"/>
                <w:color w:val="000000" w:themeColor="text1"/>
                <w:sz w:val="22"/>
                <w:szCs w:val="22"/>
              </w:rPr>
              <w:t>.</w:t>
            </w:r>
          </w:p>
          <w:p w:rsidR="008431B3" w:rsidRPr="008431B3" w:rsidRDefault="008431B3" w:rsidP="008431B3">
            <w:pPr>
              <w:rPr>
                <w:rFonts w:ascii="Arial" w:hAnsi="Arial" w:cs="Arial"/>
                <w:color w:val="000000" w:themeColor="text1"/>
                <w:sz w:val="22"/>
                <w:szCs w:val="22"/>
              </w:rPr>
            </w:pP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 xml:space="preserve">Quiero: Ser capaz </w:t>
            </w:r>
            <w:r>
              <w:rPr>
                <w:rFonts w:ascii="Arial" w:hAnsi="Arial" w:cs="Arial"/>
                <w:color w:val="000000" w:themeColor="text1"/>
                <w:sz w:val="22"/>
                <w:szCs w:val="22"/>
              </w:rPr>
              <w:t>iniciar sesión en el sistema</w:t>
            </w:r>
            <w:r w:rsidRPr="008431B3">
              <w:rPr>
                <w:rFonts w:ascii="Arial" w:hAnsi="Arial" w:cs="Arial"/>
                <w:color w:val="000000" w:themeColor="text1"/>
                <w:sz w:val="22"/>
                <w:szCs w:val="22"/>
              </w:rPr>
              <w:t>.</w:t>
            </w:r>
          </w:p>
          <w:p w:rsidR="008431B3" w:rsidRPr="008431B3" w:rsidRDefault="008431B3" w:rsidP="008431B3">
            <w:pPr>
              <w:rPr>
                <w:rFonts w:ascii="Arial" w:hAnsi="Arial" w:cs="Arial"/>
                <w:color w:val="000000" w:themeColor="text1"/>
                <w:sz w:val="22"/>
                <w:szCs w:val="22"/>
              </w:rPr>
            </w:pP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lastRenderedPageBreak/>
              <w:t xml:space="preserve">Para poder: </w:t>
            </w:r>
            <w:r>
              <w:rPr>
                <w:rFonts w:ascii="Arial" w:hAnsi="Arial" w:cs="Arial"/>
                <w:color w:val="000000" w:themeColor="text1"/>
                <w:sz w:val="22"/>
                <w:szCs w:val="22"/>
              </w:rPr>
              <w:t>verificar mi estatus o iniciar una nueva demande</w:t>
            </w:r>
          </w:p>
          <w:p w:rsidR="008431B3" w:rsidRPr="008431B3" w:rsidRDefault="008431B3" w:rsidP="008431B3">
            <w:pPr>
              <w:rPr>
                <w:rFonts w:ascii="Arial" w:hAnsi="Arial" w:cs="Arial"/>
                <w:color w:val="000000" w:themeColor="text1"/>
                <w:sz w:val="22"/>
                <w:szCs w:val="22"/>
              </w:rPr>
            </w:pP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Criterios de aceptación</w:t>
            </w: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1. Los datos que deberán ser capturados son:</w:t>
            </w: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 xml:space="preserve">  * </w:t>
            </w:r>
            <w:r>
              <w:rPr>
                <w:rFonts w:ascii="Arial" w:hAnsi="Arial" w:cs="Arial"/>
                <w:color w:val="000000" w:themeColor="text1"/>
                <w:sz w:val="22"/>
                <w:szCs w:val="22"/>
              </w:rPr>
              <w:t>usuario (correo electrónico)</w:t>
            </w: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 xml:space="preserve">  * Contraseña  </w:t>
            </w:r>
          </w:p>
          <w:p w:rsidR="008431B3" w:rsidRPr="008431B3" w:rsidRDefault="008431B3" w:rsidP="008431B3">
            <w:pPr>
              <w:rPr>
                <w:rFonts w:ascii="Arial" w:hAnsi="Arial" w:cs="Arial"/>
                <w:color w:val="000000" w:themeColor="text1"/>
                <w:sz w:val="22"/>
                <w:szCs w:val="22"/>
              </w:rPr>
            </w:pP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 xml:space="preserve">2. El sistema deberá verificar que </w:t>
            </w:r>
            <w:r>
              <w:rPr>
                <w:rFonts w:ascii="Arial" w:hAnsi="Arial" w:cs="Arial"/>
                <w:color w:val="000000" w:themeColor="text1"/>
                <w:sz w:val="22"/>
                <w:szCs w:val="22"/>
              </w:rPr>
              <w:t xml:space="preserve">el usuario y </w:t>
            </w:r>
            <w:r w:rsidRPr="008431B3">
              <w:rPr>
                <w:rFonts w:ascii="Arial" w:hAnsi="Arial" w:cs="Arial"/>
                <w:color w:val="000000" w:themeColor="text1"/>
                <w:sz w:val="22"/>
                <w:szCs w:val="22"/>
              </w:rPr>
              <w:t xml:space="preserve">contraseña ingresada </w:t>
            </w:r>
            <w:r>
              <w:rPr>
                <w:rFonts w:ascii="Arial" w:hAnsi="Arial" w:cs="Arial"/>
                <w:color w:val="000000" w:themeColor="text1"/>
                <w:sz w:val="22"/>
                <w:szCs w:val="22"/>
              </w:rPr>
              <w:t>exista</w:t>
            </w:r>
            <w:r w:rsidRPr="008431B3">
              <w:rPr>
                <w:rFonts w:ascii="Arial" w:hAnsi="Arial" w:cs="Arial"/>
                <w:color w:val="000000" w:themeColor="text1"/>
                <w:sz w:val="22"/>
                <w:szCs w:val="22"/>
              </w:rPr>
              <w:t>, en caso de no coincidir el sistema deberá mostrar la leyenda “</w:t>
            </w:r>
            <w:r w:rsidR="003B462E">
              <w:rPr>
                <w:rFonts w:ascii="Arial" w:hAnsi="Arial" w:cs="Arial"/>
                <w:color w:val="000000" w:themeColor="text1"/>
                <w:sz w:val="22"/>
                <w:szCs w:val="22"/>
              </w:rPr>
              <w:t>Usuario y/o contraseña incorrecta, si aun no tiene cuenta registre una nueva</w:t>
            </w:r>
            <w:r w:rsidRPr="008431B3">
              <w:rPr>
                <w:rFonts w:ascii="Arial" w:hAnsi="Arial" w:cs="Arial"/>
                <w:color w:val="000000" w:themeColor="text1"/>
                <w:sz w:val="22"/>
                <w:szCs w:val="22"/>
              </w:rPr>
              <w:t>”.</w:t>
            </w:r>
          </w:p>
          <w:p w:rsidR="008431B3" w:rsidRPr="008431B3" w:rsidRDefault="008431B3" w:rsidP="008431B3">
            <w:pPr>
              <w:rPr>
                <w:rFonts w:ascii="Arial" w:hAnsi="Arial" w:cs="Arial"/>
                <w:color w:val="000000" w:themeColor="text1"/>
                <w:sz w:val="22"/>
                <w:szCs w:val="22"/>
              </w:rPr>
            </w:pPr>
          </w:p>
          <w:p w:rsidR="008431B3" w:rsidRPr="008431B3" w:rsidRDefault="003B462E" w:rsidP="008431B3">
            <w:pPr>
              <w:rPr>
                <w:rFonts w:ascii="Arial" w:hAnsi="Arial" w:cs="Arial"/>
                <w:color w:val="000000" w:themeColor="text1"/>
                <w:sz w:val="22"/>
                <w:szCs w:val="22"/>
              </w:rPr>
            </w:pPr>
            <w:r>
              <w:rPr>
                <w:rFonts w:ascii="Arial" w:hAnsi="Arial" w:cs="Arial"/>
                <w:color w:val="000000" w:themeColor="text1"/>
                <w:sz w:val="22"/>
                <w:szCs w:val="22"/>
              </w:rPr>
              <w:t>3</w:t>
            </w:r>
            <w:r w:rsidR="008431B3" w:rsidRPr="008431B3">
              <w:rPr>
                <w:rFonts w:ascii="Arial" w:hAnsi="Arial" w:cs="Arial"/>
                <w:color w:val="000000" w:themeColor="text1"/>
                <w:sz w:val="22"/>
                <w:szCs w:val="22"/>
              </w:rPr>
              <w:t xml:space="preserve">. </w:t>
            </w:r>
            <w:r>
              <w:rPr>
                <w:rFonts w:ascii="Arial" w:hAnsi="Arial" w:cs="Arial"/>
                <w:color w:val="000000" w:themeColor="text1"/>
                <w:sz w:val="22"/>
                <w:szCs w:val="22"/>
              </w:rPr>
              <w:t>En caso de que el usuario exista deberá proceder a mostrar la pagina de inicio.</w:t>
            </w:r>
          </w:p>
          <w:p w:rsidR="008431B3" w:rsidRPr="008431B3" w:rsidRDefault="008431B3" w:rsidP="008431B3">
            <w:pPr>
              <w:rPr>
                <w:rFonts w:ascii="Arial" w:hAnsi="Arial" w:cs="Arial"/>
                <w:color w:val="000000" w:themeColor="text1"/>
                <w:sz w:val="22"/>
                <w:szCs w:val="22"/>
              </w:rPr>
            </w:pPr>
          </w:p>
          <w:p w:rsidR="008431B3" w:rsidRPr="008431B3" w:rsidRDefault="008431B3" w:rsidP="008431B3">
            <w:pPr>
              <w:rPr>
                <w:rFonts w:ascii="Arial" w:hAnsi="Arial" w:cs="Arial"/>
                <w:color w:val="000000" w:themeColor="text1"/>
                <w:sz w:val="22"/>
                <w:szCs w:val="22"/>
              </w:rPr>
            </w:pPr>
            <w:r w:rsidRPr="008431B3">
              <w:rPr>
                <w:rFonts w:ascii="Arial" w:hAnsi="Arial" w:cs="Arial"/>
                <w:color w:val="000000" w:themeColor="text1"/>
                <w:sz w:val="22"/>
                <w:szCs w:val="22"/>
              </w:rPr>
              <w:t xml:space="preserve">5. Si llegase a faltar alguno de los campos a llenar al </w:t>
            </w:r>
            <w:r w:rsidR="00806F6A">
              <w:rPr>
                <w:rFonts w:ascii="Arial" w:hAnsi="Arial" w:cs="Arial"/>
                <w:color w:val="000000" w:themeColor="text1"/>
                <w:sz w:val="22"/>
                <w:szCs w:val="22"/>
              </w:rPr>
              <w:t>presionar el botón de inicio de sesión</w:t>
            </w:r>
            <w:r w:rsidRPr="008431B3">
              <w:rPr>
                <w:rFonts w:ascii="Arial" w:hAnsi="Arial" w:cs="Arial"/>
                <w:color w:val="000000" w:themeColor="text1"/>
                <w:sz w:val="22"/>
                <w:szCs w:val="22"/>
              </w:rPr>
              <w:t>, el sistema deberá mostrar la leyenda “Faltan datos por ingresar” permitiendo continuar la recopilación de información.</w:t>
            </w:r>
          </w:p>
          <w:p w:rsidR="008431B3" w:rsidRPr="008431B3" w:rsidRDefault="008431B3" w:rsidP="008431B3">
            <w:pPr>
              <w:rPr>
                <w:rFonts w:ascii="Arial" w:hAnsi="Arial" w:cs="Arial"/>
                <w:color w:val="000000" w:themeColor="text1"/>
                <w:sz w:val="22"/>
                <w:szCs w:val="22"/>
              </w:rPr>
            </w:pPr>
          </w:p>
          <w:p w:rsidR="008431B3" w:rsidRDefault="003B462E" w:rsidP="008431B3">
            <w:pPr>
              <w:rPr>
                <w:rFonts w:ascii="Arial" w:hAnsi="Arial" w:cs="Arial"/>
                <w:color w:val="000000" w:themeColor="text1"/>
                <w:sz w:val="22"/>
                <w:szCs w:val="22"/>
              </w:rPr>
            </w:pPr>
            <w:r>
              <w:rPr>
                <w:rFonts w:ascii="Arial" w:hAnsi="Arial" w:cs="Arial"/>
                <w:color w:val="000000" w:themeColor="text1"/>
                <w:sz w:val="22"/>
                <w:szCs w:val="22"/>
              </w:rPr>
              <w:t xml:space="preserve">6.- Tiene que existir un botón con la leyenda “Registrar nueva cuenta” en la pantalla de </w:t>
            </w:r>
            <w:proofErr w:type="spellStart"/>
            <w:r>
              <w:rPr>
                <w:rFonts w:ascii="Arial" w:hAnsi="Arial" w:cs="Arial"/>
                <w:color w:val="000000" w:themeColor="text1"/>
                <w:sz w:val="22"/>
                <w:szCs w:val="22"/>
              </w:rPr>
              <w:t>logueo</w:t>
            </w:r>
            <w:proofErr w:type="spellEnd"/>
          </w:p>
          <w:p w:rsidR="003B462E" w:rsidRDefault="003B462E" w:rsidP="008431B3">
            <w:pPr>
              <w:rPr>
                <w:rFonts w:ascii="Arial" w:hAnsi="Arial" w:cs="Arial"/>
                <w:color w:val="000000" w:themeColor="text1"/>
                <w:sz w:val="22"/>
                <w:szCs w:val="22"/>
              </w:rPr>
            </w:pPr>
          </w:p>
          <w:p w:rsidR="003B462E" w:rsidRDefault="003B462E" w:rsidP="008431B3">
            <w:pPr>
              <w:rPr>
                <w:rFonts w:ascii="Arial" w:hAnsi="Arial" w:cs="Arial"/>
                <w:color w:val="000000" w:themeColor="text1"/>
                <w:sz w:val="22"/>
                <w:szCs w:val="22"/>
              </w:rPr>
            </w:pPr>
          </w:p>
          <w:p w:rsidR="003B462E" w:rsidRPr="002925FE" w:rsidRDefault="003B462E" w:rsidP="003B462E">
            <w:pPr>
              <w:rPr>
                <w:rFonts w:ascii="Arial" w:hAnsi="Arial" w:cs="Arial"/>
                <w:b/>
                <w:color w:val="000000" w:themeColor="text1"/>
                <w:sz w:val="22"/>
                <w:szCs w:val="22"/>
              </w:rPr>
            </w:pPr>
            <w:r w:rsidRPr="002925FE">
              <w:rPr>
                <w:rFonts w:ascii="Arial" w:hAnsi="Arial" w:cs="Arial"/>
                <w:b/>
                <w:color w:val="000000" w:themeColor="text1"/>
                <w:sz w:val="22"/>
                <w:szCs w:val="22"/>
              </w:rPr>
              <w:t>HU #2 Registro</w:t>
            </w:r>
          </w:p>
          <w:p w:rsidR="003B462E" w:rsidRDefault="003B462E" w:rsidP="003B462E">
            <w:pPr>
              <w:rPr>
                <w:rFonts w:ascii="Arial" w:hAnsi="Arial" w:cs="Arial"/>
                <w:color w:val="000000" w:themeColor="text1"/>
                <w:sz w:val="22"/>
                <w:szCs w:val="22"/>
              </w:rPr>
            </w:pPr>
          </w:p>
          <w:p w:rsidR="003B462E" w:rsidRDefault="003B462E" w:rsidP="003B462E">
            <w:pPr>
              <w:rPr>
                <w:rFonts w:ascii="Arial" w:hAnsi="Arial" w:cs="Arial"/>
                <w:color w:val="000000" w:themeColor="text1"/>
                <w:sz w:val="22"/>
                <w:szCs w:val="22"/>
              </w:rPr>
            </w:pPr>
            <w:r>
              <w:rPr>
                <w:rFonts w:ascii="Arial" w:hAnsi="Arial" w:cs="Arial"/>
                <w:color w:val="000000" w:themeColor="text1"/>
                <w:sz w:val="22"/>
                <w:szCs w:val="22"/>
              </w:rPr>
              <w:t>Yo como: nuevo usuario</w:t>
            </w:r>
          </w:p>
          <w:p w:rsidR="003B462E" w:rsidRDefault="003B462E" w:rsidP="003B462E">
            <w:pPr>
              <w:rPr>
                <w:rFonts w:ascii="Arial" w:hAnsi="Arial" w:cs="Arial"/>
                <w:color w:val="000000" w:themeColor="text1"/>
                <w:sz w:val="22"/>
                <w:szCs w:val="22"/>
              </w:rPr>
            </w:pPr>
            <w:r>
              <w:rPr>
                <w:rFonts w:ascii="Arial" w:hAnsi="Arial" w:cs="Arial"/>
                <w:color w:val="000000" w:themeColor="text1"/>
                <w:sz w:val="22"/>
                <w:szCs w:val="22"/>
              </w:rPr>
              <w:t>Quiero: poder crear una nueva cuenta</w:t>
            </w:r>
          </w:p>
          <w:p w:rsidR="003B462E" w:rsidRPr="008431B3" w:rsidRDefault="003B462E" w:rsidP="003B462E">
            <w:pPr>
              <w:rPr>
                <w:rFonts w:ascii="Arial" w:hAnsi="Arial" w:cs="Arial"/>
                <w:color w:val="000000" w:themeColor="text1"/>
                <w:sz w:val="22"/>
                <w:szCs w:val="22"/>
              </w:rPr>
            </w:pPr>
            <w:r>
              <w:rPr>
                <w:rFonts w:ascii="Arial" w:hAnsi="Arial" w:cs="Arial"/>
                <w:color w:val="000000" w:themeColor="text1"/>
                <w:sz w:val="22"/>
                <w:szCs w:val="22"/>
              </w:rPr>
              <w:t>Para poder: hacer uso el sistema y así poder dar de alta una nueva demanda a mi nombre</w:t>
            </w:r>
          </w:p>
          <w:p w:rsidR="003B462E" w:rsidRDefault="003B462E" w:rsidP="008431B3">
            <w:pPr>
              <w:rPr>
                <w:rFonts w:ascii="Arial" w:hAnsi="Arial" w:cs="Arial"/>
                <w:color w:val="000000" w:themeColor="text1"/>
                <w:sz w:val="22"/>
                <w:szCs w:val="22"/>
              </w:rPr>
            </w:pPr>
          </w:p>
          <w:p w:rsidR="003B462E" w:rsidRPr="008431B3" w:rsidRDefault="003B462E" w:rsidP="003B462E">
            <w:pPr>
              <w:rPr>
                <w:rFonts w:ascii="Arial" w:hAnsi="Arial" w:cs="Arial"/>
                <w:color w:val="000000" w:themeColor="text1"/>
                <w:sz w:val="22"/>
                <w:szCs w:val="22"/>
              </w:rPr>
            </w:pPr>
            <w:r w:rsidRPr="008431B3">
              <w:rPr>
                <w:rFonts w:ascii="Arial" w:hAnsi="Arial" w:cs="Arial"/>
                <w:color w:val="000000" w:themeColor="text1"/>
                <w:sz w:val="22"/>
                <w:szCs w:val="22"/>
              </w:rPr>
              <w:t>Criterios de aceptación</w:t>
            </w:r>
            <w:r w:rsidR="00806F6A">
              <w:rPr>
                <w:rFonts w:ascii="Arial" w:hAnsi="Arial" w:cs="Arial"/>
                <w:color w:val="000000" w:themeColor="text1"/>
                <w:sz w:val="22"/>
                <w:szCs w:val="22"/>
              </w:rPr>
              <w:t>:</w:t>
            </w:r>
          </w:p>
          <w:p w:rsidR="003B462E" w:rsidRPr="008431B3" w:rsidRDefault="003B462E" w:rsidP="003B462E">
            <w:pPr>
              <w:rPr>
                <w:rFonts w:ascii="Arial" w:hAnsi="Arial" w:cs="Arial"/>
                <w:color w:val="000000" w:themeColor="text1"/>
                <w:sz w:val="22"/>
                <w:szCs w:val="22"/>
              </w:rPr>
            </w:pPr>
            <w:r w:rsidRPr="008431B3">
              <w:rPr>
                <w:rFonts w:ascii="Arial" w:hAnsi="Arial" w:cs="Arial"/>
                <w:color w:val="000000" w:themeColor="text1"/>
                <w:sz w:val="22"/>
                <w:szCs w:val="22"/>
              </w:rPr>
              <w:t>1. Los datos que deberán ser capturados son:</w:t>
            </w:r>
          </w:p>
          <w:p w:rsidR="003B462E" w:rsidRPr="008431B3" w:rsidRDefault="003B462E" w:rsidP="003B462E">
            <w:pPr>
              <w:rPr>
                <w:rFonts w:ascii="Arial" w:hAnsi="Arial" w:cs="Arial"/>
                <w:color w:val="000000" w:themeColor="text1"/>
                <w:sz w:val="22"/>
                <w:szCs w:val="22"/>
              </w:rPr>
            </w:pPr>
            <w:r w:rsidRPr="008431B3">
              <w:rPr>
                <w:rFonts w:ascii="Arial" w:hAnsi="Arial" w:cs="Arial"/>
                <w:color w:val="000000" w:themeColor="text1"/>
                <w:sz w:val="22"/>
                <w:szCs w:val="22"/>
              </w:rPr>
              <w:t xml:space="preserve">  * </w:t>
            </w:r>
            <w:r>
              <w:rPr>
                <w:rFonts w:ascii="Arial" w:hAnsi="Arial" w:cs="Arial"/>
                <w:color w:val="000000" w:themeColor="text1"/>
                <w:sz w:val="22"/>
                <w:szCs w:val="22"/>
              </w:rPr>
              <w:t>usuario (correo electrónico)</w:t>
            </w:r>
          </w:p>
          <w:p w:rsidR="002925FE" w:rsidRDefault="003B462E" w:rsidP="003B462E">
            <w:pPr>
              <w:rPr>
                <w:rFonts w:ascii="Arial" w:hAnsi="Arial" w:cs="Arial"/>
                <w:color w:val="000000" w:themeColor="text1"/>
                <w:sz w:val="22"/>
                <w:szCs w:val="22"/>
              </w:rPr>
            </w:pPr>
            <w:r w:rsidRPr="008431B3">
              <w:rPr>
                <w:rFonts w:ascii="Arial" w:hAnsi="Arial" w:cs="Arial"/>
                <w:color w:val="000000" w:themeColor="text1"/>
                <w:sz w:val="22"/>
                <w:szCs w:val="22"/>
              </w:rPr>
              <w:t xml:space="preserve">  * Contraseña </w:t>
            </w:r>
          </w:p>
          <w:p w:rsidR="002925FE" w:rsidRDefault="002925FE" w:rsidP="003B462E">
            <w:pPr>
              <w:rPr>
                <w:rFonts w:ascii="Arial" w:hAnsi="Arial" w:cs="Arial"/>
                <w:color w:val="000000" w:themeColor="text1"/>
                <w:sz w:val="22"/>
                <w:szCs w:val="22"/>
              </w:rPr>
            </w:pPr>
            <w:r>
              <w:rPr>
                <w:rFonts w:ascii="Arial" w:hAnsi="Arial" w:cs="Arial"/>
                <w:color w:val="000000" w:themeColor="text1"/>
                <w:sz w:val="22"/>
                <w:szCs w:val="22"/>
              </w:rPr>
              <w:t xml:space="preserve">  * Confirmación de contraseña </w:t>
            </w:r>
          </w:p>
          <w:p w:rsidR="002925FE" w:rsidRDefault="002925FE" w:rsidP="003B462E">
            <w:pPr>
              <w:rPr>
                <w:rFonts w:ascii="Arial" w:hAnsi="Arial" w:cs="Arial"/>
                <w:color w:val="000000" w:themeColor="text1"/>
                <w:sz w:val="22"/>
                <w:szCs w:val="22"/>
              </w:rPr>
            </w:pPr>
            <w:r>
              <w:rPr>
                <w:rFonts w:ascii="Arial" w:hAnsi="Arial" w:cs="Arial"/>
                <w:color w:val="000000" w:themeColor="text1"/>
                <w:sz w:val="22"/>
                <w:szCs w:val="22"/>
              </w:rPr>
              <w:t xml:space="preserve">  * Datos personales: nombre(s), apellido(s), dirección, teléfono de contacto</w:t>
            </w:r>
          </w:p>
          <w:p w:rsidR="003B462E" w:rsidRDefault="002925FE" w:rsidP="003B462E">
            <w:pPr>
              <w:rPr>
                <w:rFonts w:ascii="Arial" w:hAnsi="Arial" w:cs="Arial"/>
                <w:color w:val="000000" w:themeColor="text1"/>
                <w:sz w:val="22"/>
                <w:szCs w:val="22"/>
              </w:rPr>
            </w:pPr>
            <w:r>
              <w:rPr>
                <w:rFonts w:ascii="Arial" w:hAnsi="Arial" w:cs="Arial"/>
                <w:color w:val="000000" w:themeColor="text1"/>
                <w:sz w:val="22"/>
                <w:szCs w:val="22"/>
              </w:rPr>
              <w:t xml:space="preserve">  </w:t>
            </w:r>
            <w:r w:rsidR="003B462E" w:rsidRPr="008431B3">
              <w:rPr>
                <w:rFonts w:ascii="Arial" w:hAnsi="Arial" w:cs="Arial"/>
                <w:color w:val="000000" w:themeColor="text1"/>
                <w:sz w:val="22"/>
                <w:szCs w:val="22"/>
              </w:rPr>
              <w:t xml:space="preserve"> </w:t>
            </w:r>
          </w:p>
          <w:p w:rsidR="002925FE" w:rsidRDefault="002925FE" w:rsidP="002925FE">
            <w:pPr>
              <w:rPr>
                <w:rFonts w:ascii="Arial" w:hAnsi="Arial" w:cs="Arial"/>
                <w:color w:val="000000" w:themeColor="text1"/>
                <w:sz w:val="22"/>
                <w:szCs w:val="22"/>
              </w:rPr>
            </w:pPr>
            <w:r w:rsidRPr="008431B3">
              <w:rPr>
                <w:rFonts w:ascii="Arial" w:hAnsi="Arial" w:cs="Arial"/>
                <w:color w:val="000000" w:themeColor="text1"/>
                <w:sz w:val="22"/>
                <w:szCs w:val="22"/>
              </w:rPr>
              <w:t xml:space="preserve">2. El sistema deberá verificar que </w:t>
            </w:r>
            <w:r>
              <w:rPr>
                <w:rFonts w:ascii="Arial" w:hAnsi="Arial" w:cs="Arial"/>
                <w:color w:val="000000" w:themeColor="text1"/>
                <w:sz w:val="22"/>
                <w:szCs w:val="22"/>
              </w:rPr>
              <w:t>el usuario no</w:t>
            </w:r>
            <w:r w:rsidRPr="008431B3">
              <w:rPr>
                <w:rFonts w:ascii="Arial" w:hAnsi="Arial" w:cs="Arial"/>
                <w:color w:val="000000" w:themeColor="text1"/>
                <w:sz w:val="22"/>
                <w:szCs w:val="22"/>
              </w:rPr>
              <w:t xml:space="preserve"> </w:t>
            </w:r>
            <w:r>
              <w:rPr>
                <w:rFonts w:ascii="Arial" w:hAnsi="Arial" w:cs="Arial"/>
                <w:color w:val="000000" w:themeColor="text1"/>
                <w:sz w:val="22"/>
                <w:szCs w:val="22"/>
              </w:rPr>
              <w:t>exista</w:t>
            </w:r>
            <w:r w:rsidRPr="008431B3">
              <w:rPr>
                <w:rFonts w:ascii="Arial" w:hAnsi="Arial" w:cs="Arial"/>
                <w:color w:val="000000" w:themeColor="text1"/>
                <w:sz w:val="22"/>
                <w:szCs w:val="22"/>
              </w:rPr>
              <w:t xml:space="preserve">, en caso </w:t>
            </w:r>
            <w:r>
              <w:rPr>
                <w:rFonts w:ascii="Arial" w:hAnsi="Arial" w:cs="Arial"/>
                <w:color w:val="000000" w:themeColor="text1"/>
                <w:sz w:val="22"/>
                <w:szCs w:val="22"/>
              </w:rPr>
              <w:t>de encontrar una</w:t>
            </w:r>
            <w:r w:rsidRPr="008431B3">
              <w:rPr>
                <w:rFonts w:ascii="Arial" w:hAnsi="Arial" w:cs="Arial"/>
                <w:color w:val="000000" w:themeColor="text1"/>
                <w:sz w:val="22"/>
                <w:szCs w:val="22"/>
              </w:rPr>
              <w:t xml:space="preserve"> </w:t>
            </w:r>
            <w:r>
              <w:rPr>
                <w:rFonts w:ascii="Arial" w:hAnsi="Arial" w:cs="Arial"/>
                <w:color w:val="000000" w:themeColor="text1"/>
                <w:sz w:val="22"/>
                <w:szCs w:val="22"/>
              </w:rPr>
              <w:t>coincidencia</w:t>
            </w:r>
            <w:r w:rsidRPr="008431B3">
              <w:rPr>
                <w:rFonts w:ascii="Arial" w:hAnsi="Arial" w:cs="Arial"/>
                <w:color w:val="000000" w:themeColor="text1"/>
                <w:sz w:val="22"/>
                <w:szCs w:val="22"/>
              </w:rPr>
              <w:t xml:space="preserve"> el sistema deberá mostrar la leyenda “</w:t>
            </w:r>
            <w:r>
              <w:rPr>
                <w:rFonts w:ascii="Arial" w:hAnsi="Arial" w:cs="Arial"/>
                <w:color w:val="000000" w:themeColor="text1"/>
                <w:sz w:val="22"/>
                <w:szCs w:val="22"/>
              </w:rPr>
              <w:t>Usuario ya registrado con anterioridad</w:t>
            </w:r>
            <w:r w:rsidRPr="008431B3">
              <w:rPr>
                <w:rFonts w:ascii="Arial" w:hAnsi="Arial" w:cs="Arial"/>
                <w:color w:val="000000" w:themeColor="text1"/>
                <w:sz w:val="22"/>
                <w:szCs w:val="22"/>
              </w:rPr>
              <w:t>”.</w:t>
            </w:r>
          </w:p>
          <w:p w:rsidR="002925FE" w:rsidRDefault="002925FE" w:rsidP="002925FE">
            <w:pPr>
              <w:rPr>
                <w:rFonts w:ascii="Arial" w:hAnsi="Arial" w:cs="Arial"/>
                <w:color w:val="000000" w:themeColor="text1"/>
                <w:sz w:val="22"/>
                <w:szCs w:val="22"/>
              </w:rPr>
            </w:pPr>
          </w:p>
          <w:p w:rsidR="002925FE" w:rsidRPr="008431B3" w:rsidRDefault="002925FE" w:rsidP="002925FE">
            <w:pPr>
              <w:rPr>
                <w:rFonts w:ascii="Arial" w:hAnsi="Arial" w:cs="Arial"/>
                <w:color w:val="000000" w:themeColor="text1"/>
                <w:sz w:val="22"/>
                <w:szCs w:val="22"/>
              </w:rPr>
            </w:pPr>
            <w:r w:rsidRPr="008431B3">
              <w:rPr>
                <w:rFonts w:ascii="Arial" w:hAnsi="Arial" w:cs="Arial"/>
                <w:color w:val="000000" w:themeColor="text1"/>
                <w:sz w:val="22"/>
                <w:szCs w:val="22"/>
              </w:rPr>
              <w:t>5. Si llegase a faltar alguno de los campos a llenar al guardar, el sistema deberá mostrar la leyenda “Faltan datos por ingresar” permitiendo continuar la recopilación de información.</w:t>
            </w:r>
          </w:p>
          <w:p w:rsidR="002925FE" w:rsidRPr="008431B3" w:rsidRDefault="002925FE" w:rsidP="002925FE">
            <w:pPr>
              <w:rPr>
                <w:rFonts w:ascii="Arial" w:hAnsi="Arial" w:cs="Arial"/>
                <w:color w:val="000000" w:themeColor="text1"/>
                <w:sz w:val="22"/>
                <w:szCs w:val="22"/>
              </w:rPr>
            </w:pPr>
          </w:p>
          <w:p w:rsidR="000B589D" w:rsidRPr="002925FE" w:rsidRDefault="000B589D" w:rsidP="000B589D">
            <w:pPr>
              <w:rPr>
                <w:rFonts w:ascii="Arial" w:hAnsi="Arial" w:cs="Arial"/>
                <w:b/>
                <w:color w:val="000000" w:themeColor="text1"/>
                <w:sz w:val="22"/>
                <w:szCs w:val="22"/>
              </w:rPr>
            </w:pPr>
            <w:r w:rsidRPr="002925FE">
              <w:rPr>
                <w:rFonts w:ascii="Arial" w:hAnsi="Arial" w:cs="Arial"/>
                <w:b/>
                <w:color w:val="000000" w:themeColor="text1"/>
                <w:sz w:val="22"/>
                <w:szCs w:val="22"/>
              </w:rPr>
              <w:t>HU #</w:t>
            </w:r>
            <w:r>
              <w:rPr>
                <w:rFonts w:ascii="Arial" w:hAnsi="Arial" w:cs="Arial"/>
                <w:b/>
                <w:color w:val="000000" w:themeColor="text1"/>
                <w:sz w:val="22"/>
                <w:szCs w:val="22"/>
              </w:rPr>
              <w:t>3</w:t>
            </w:r>
            <w:r w:rsidRPr="002925FE">
              <w:rPr>
                <w:rFonts w:ascii="Arial" w:hAnsi="Arial" w:cs="Arial"/>
                <w:b/>
                <w:color w:val="000000" w:themeColor="text1"/>
                <w:sz w:val="22"/>
                <w:szCs w:val="22"/>
              </w:rPr>
              <w:t xml:space="preserve"> </w:t>
            </w:r>
            <w:r>
              <w:rPr>
                <w:rFonts w:ascii="Arial" w:hAnsi="Arial" w:cs="Arial"/>
                <w:b/>
                <w:color w:val="000000" w:themeColor="text1"/>
                <w:sz w:val="22"/>
                <w:szCs w:val="22"/>
              </w:rPr>
              <w:t>Dar de alta demanda</w:t>
            </w:r>
          </w:p>
          <w:p w:rsidR="000B589D" w:rsidRDefault="000B589D" w:rsidP="000B589D">
            <w:pPr>
              <w:rPr>
                <w:rFonts w:ascii="Arial" w:hAnsi="Arial" w:cs="Arial"/>
                <w:color w:val="000000" w:themeColor="text1"/>
                <w:sz w:val="22"/>
                <w:szCs w:val="22"/>
              </w:rPr>
            </w:pPr>
          </w:p>
          <w:p w:rsidR="000B589D" w:rsidRDefault="000B589D" w:rsidP="000B589D">
            <w:pPr>
              <w:rPr>
                <w:rFonts w:ascii="Arial" w:hAnsi="Arial" w:cs="Arial"/>
                <w:color w:val="000000" w:themeColor="text1"/>
                <w:sz w:val="22"/>
                <w:szCs w:val="22"/>
              </w:rPr>
            </w:pPr>
            <w:r>
              <w:rPr>
                <w:rFonts w:ascii="Arial" w:hAnsi="Arial" w:cs="Arial"/>
                <w:color w:val="000000" w:themeColor="text1"/>
                <w:sz w:val="22"/>
                <w:szCs w:val="22"/>
              </w:rPr>
              <w:t xml:space="preserve">Yo como: </w:t>
            </w:r>
            <w:r w:rsidR="00806F6A">
              <w:rPr>
                <w:rFonts w:ascii="Arial" w:hAnsi="Arial" w:cs="Arial"/>
                <w:color w:val="000000" w:themeColor="text1"/>
                <w:sz w:val="22"/>
                <w:szCs w:val="22"/>
              </w:rPr>
              <w:t xml:space="preserve">cliente de </w:t>
            </w:r>
            <w:proofErr w:type="spellStart"/>
            <w:r w:rsidR="00806F6A" w:rsidRPr="00806F6A">
              <w:rPr>
                <w:rFonts w:ascii="Arial" w:hAnsi="Arial" w:cs="Arial"/>
                <w:color w:val="000000" w:themeColor="text1"/>
                <w:sz w:val="22"/>
                <w:szCs w:val="22"/>
              </w:rPr>
              <w:t>Abogabot</w:t>
            </w:r>
            <w:proofErr w:type="spellEnd"/>
          </w:p>
          <w:p w:rsidR="000B589D" w:rsidRDefault="000B589D" w:rsidP="000B589D">
            <w:pPr>
              <w:rPr>
                <w:rFonts w:ascii="Arial" w:hAnsi="Arial" w:cs="Arial"/>
                <w:color w:val="000000" w:themeColor="text1"/>
                <w:sz w:val="22"/>
                <w:szCs w:val="22"/>
              </w:rPr>
            </w:pPr>
            <w:r>
              <w:rPr>
                <w:rFonts w:ascii="Arial" w:hAnsi="Arial" w:cs="Arial"/>
                <w:color w:val="000000" w:themeColor="text1"/>
                <w:sz w:val="22"/>
                <w:szCs w:val="22"/>
              </w:rPr>
              <w:lastRenderedPageBreak/>
              <w:t xml:space="preserve">Quiero: poder crear una nueva </w:t>
            </w:r>
            <w:r w:rsidR="00E54D5A">
              <w:rPr>
                <w:rFonts w:ascii="Arial" w:hAnsi="Arial" w:cs="Arial"/>
                <w:color w:val="000000" w:themeColor="text1"/>
                <w:sz w:val="22"/>
                <w:szCs w:val="22"/>
              </w:rPr>
              <w:t>demanda</w:t>
            </w:r>
          </w:p>
          <w:p w:rsidR="000B589D" w:rsidRPr="008431B3" w:rsidRDefault="000B589D" w:rsidP="000B589D">
            <w:pPr>
              <w:rPr>
                <w:rFonts w:ascii="Arial" w:hAnsi="Arial" w:cs="Arial"/>
                <w:color w:val="000000" w:themeColor="text1"/>
                <w:sz w:val="22"/>
                <w:szCs w:val="22"/>
              </w:rPr>
            </w:pPr>
            <w:r>
              <w:rPr>
                <w:rFonts w:ascii="Arial" w:hAnsi="Arial" w:cs="Arial"/>
                <w:color w:val="000000" w:themeColor="text1"/>
                <w:sz w:val="22"/>
                <w:szCs w:val="22"/>
              </w:rPr>
              <w:t xml:space="preserve">Para poder: </w:t>
            </w:r>
            <w:r w:rsidR="00E54D5A">
              <w:rPr>
                <w:rFonts w:ascii="Arial" w:hAnsi="Arial" w:cs="Arial"/>
                <w:color w:val="000000" w:themeColor="text1"/>
                <w:sz w:val="22"/>
                <w:szCs w:val="22"/>
              </w:rPr>
              <w:t xml:space="preserve">realizar todo el proceso jurídico </w:t>
            </w:r>
            <w:r w:rsidR="00806F6A">
              <w:rPr>
                <w:rFonts w:ascii="Arial" w:hAnsi="Arial" w:cs="Arial"/>
                <w:color w:val="000000" w:themeColor="text1"/>
                <w:sz w:val="22"/>
                <w:szCs w:val="22"/>
              </w:rPr>
              <w:t>vía</w:t>
            </w:r>
            <w:r w:rsidR="00E54D5A">
              <w:rPr>
                <w:rFonts w:ascii="Arial" w:hAnsi="Arial" w:cs="Arial"/>
                <w:color w:val="000000" w:themeColor="text1"/>
                <w:sz w:val="22"/>
                <w:szCs w:val="22"/>
              </w:rPr>
              <w:t xml:space="preserve"> online</w:t>
            </w:r>
          </w:p>
          <w:p w:rsidR="000B589D" w:rsidRDefault="000B589D" w:rsidP="000B589D">
            <w:pPr>
              <w:rPr>
                <w:rFonts w:ascii="Arial" w:hAnsi="Arial" w:cs="Arial"/>
                <w:color w:val="000000" w:themeColor="text1"/>
                <w:sz w:val="22"/>
                <w:szCs w:val="22"/>
              </w:rPr>
            </w:pPr>
          </w:p>
          <w:p w:rsidR="000B589D" w:rsidRDefault="000B589D" w:rsidP="000B589D">
            <w:pPr>
              <w:rPr>
                <w:rFonts w:ascii="Arial" w:hAnsi="Arial" w:cs="Arial"/>
                <w:color w:val="000000" w:themeColor="text1"/>
                <w:sz w:val="22"/>
                <w:szCs w:val="22"/>
              </w:rPr>
            </w:pPr>
            <w:r w:rsidRPr="008431B3">
              <w:rPr>
                <w:rFonts w:ascii="Arial" w:hAnsi="Arial" w:cs="Arial"/>
                <w:color w:val="000000" w:themeColor="text1"/>
                <w:sz w:val="22"/>
                <w:szCs w:val="22"/>
              </w:rPr>
              <w:t>Criterios de aceptación</w:t>
            </w:r>
            <w:r w:rsidR="00806F6A">
              <w:rPr>
                <w:rFonts w:ascii="Arial" w:hAnsi="Arial" w:cs="Arial"/>
                <w:color w:val="000000" w:themeColor="text1"/>
                <w:sz w:val="22"/>
                <w:szCs w:val="22"/>
              </w:rPr>
              <w:t>:</w:t>
            </w:r>
          </w:p>
          <w:p w:rsidR="00E54D5A" w:rsidRDefault="00E54D5A" w:rsidP="000B589D">
            <w:pPr>
              <w:rPr>
                <w:rFonts w:ascii="Arial" w:hAnsi="Arial" w:cs="Arial"/>
                <w:color w:val="000000" w:themeColor="text1"/>
                <w:sz w:val="22"/>
                <w:szCs w:val="22"/>
              </w:rPr>
            </w:pPr>
          </w:p>
          <w:p w:rsidR="00E54D5A" w:rsidRDefault="00E54D5A" w:rsidP="000B589D">
            <w:pPr>
              <w:rPr>
                <w:rFonts w:ascii="Arial" w:hAnsi="Arial" w:cs="Arial"/>
                <w:color w:val="000000" w:themeColor="text1"/>
                <w:sz w:val="22"/>
                <w:szCs w:val="22"/>
              </w:rPr>
            </w:pPr>
            <w:r>
              <w:rPr>
                <w:rFonts w:ascii="Arial" w:hAnsi="Arial" w:cs="Arial"/>
                <w:color w:val="000000" w:themeColor="text1"/>
                <w:sz w:val="22"/>
                <w:szCs w:val="22"/>
              </w:rPr>
              <w:t>1. En la pagina de inicio debe existir un menú/botón que permita registrar una nueva demanda</w:t>
            </w:r>
          </w:p>
          <w:p w:rsidR="00E54D5A" w:rsidRDefault="00E54D5A" w:rsidP="000B589D">
            <w:pPr>
              <w:rPr>
                <w:rFonts w:ascii="Arial" w:hAnsi="Arial" w:cs="Arial"/>
                <w:color w:val="000000" w:themeColor="text1"/>
                <w:sz w:val="22"/>
                <w:szCs w:val="22"/>
              </w:rPr>
            </w:pPr>
          </w:p>
          <w:p w:rsidR="00E54D5A" w:rsidRDefault="00E54D5A" w:rsidP="000B589D">
            <w:pPr>
              <w:rPr>
                <w:rFonts w:ascii="Arial" w:hAnsi="Arial" w:cs="Arial"/>
                <w:color w:val="000000" w:themeColor="text1"/>
                <w:sz w:val="22"/>
                <w:szCs w:val="22"/>
              </w:rPr>
            </w:pPr>
            <w:r>
              <w:rPr>
                <w:rFonts w:ascii="Arial" w:hAnsi="Arial" w:cs="Arial"/>
                <w:color w:val="000000" w:themeColor="text1"/>
                <w:sz w:val="22"/>
                <w:szCs w:val="22"/>
              </w:rPr>
              <w:t>2. Se tiene que seleccionar una de las categorías del tipo de demanda</w:t>
            </w:r>
          </w:p>
          <w:p w:rsidR="00E54D5A" w:rsidRDefault="00E54D5A" w:rsidP="000B589D">
            <w:pPr>
              <w:rPr>
                <w:rFonts w:ascii="Arial" w:hAnsi="Arial" w:cs="Arial"/>
                <w:color w:val="000000" w:themeColor="text1"/>
                <w:sz w:val="22"/>
                <w:szCs w:val="22"/>
              </w:rPr>
            </w:pPr>
            <w:r>
              <w:rPr>
                <w:rFonts w:ascii="Arial" w:hAnsi="Arial" w:cs="Arial"/>
                <w:color w:val="000000" w:themeColor="text1"/>
                <w:sz w:val="22"/>
                <w:szCs w:val="22"/>
              </w:rPr>
              <w:t>(Las opciones a seleccionar se especificarán en un diccionario de datos con el catalogo de opciones)</w:t>
            </w:r>
          </w:p>
          <w:p w:rsidR="00E54D5A" w:rsidRPr="008431B3" w:rsidRDefault="00E54D5A" w:rsidP="000B589D">
            <w:pPr>
              <w:rPr>
                <w:rFonts w:ascii="Arial" w:hAnsi="Arial" w:cs="Arial"/>
                <w:color w:val="000000" w:themeColor="text1"/>
                <w:sz w:val="22"/>
                <w:szCs w:val="22"/>
              </w:rPr>
            </w:pPr>
          </w:p>
          <w:p w:rsidR="000B589D" w:rsidRPr="008431B3" w:rsidRDefault="00E54D5A" w:rsidP="000B589D">
            <w:pPr>
              <w:rPr>
                <w:rFonts w:ascii="Arial" w:hAnsi="Arial" w:cs="Arial"/>
                <w:color w:val="000000" w:themeColor="text1"/>
                <w:sz w:val="22"/>
                <w:szCs w:val="22"/>
              </w:rPr>
            </w:pPr>
            <w:r>
              <w:rPr>
                <w:rFonts w:ascii="Arial" w:hAnsi="Arial" w:cs="Arial"/>
                <w:color w:val="000000" w:themeColor="text1"/>
                <w:sz w:val="22"/>
                <w:szCs w:val="22"/>
              </w:rPr>
              <w:t>3</w:t>
            </w:r>
            <w:r w:rsidR="000B589D" w:rsidRPr="008431B3">
              <w:rPr>
                <w:rFonts w:ascii="Arial" w:hAnsi="Arial" w:cs="Arial"/>
                <w:color w:val="000000" w:themeColor="text1"/>
                <w:sz w:val="22"/>
                <w:szCs w:val="22"/>
              </w:rPr>
              <w:t xml:space="preserve">. Los datos que deberán ser capturados </w:t>
            </w:r>
            <w:r>
              <w:rPr>
                <w:rFonts w:ascii="Arial" w:hAnsi="Arial" w:cs="Arial"/>
                <w:color w:val="000000" w:themeColor="text1"/>
                <w:sz w:val="22"/>
                <w:szCs w:val="22"/>
              </w:rPr>
              <w:t>serán acorde al tipo de demanda seleccionado, según el tipo de demanda se habilitara un formulario con distintas opciones, (estas opciones serán especificadas en un diccionario de datos)</w:t>
            </w:r>
          </w:p>
          <w:p w:rsidR="000B589D" w:rsidRDefault="000B589D" w:rsidP="000B589D">
            <w:pPr>
              <w:rPr>
                <w:rFonts w:ascii="Arial" w:hAnsi="Arial" w:cs="Arial"/>
                <w:color w:val="000000" w:themeColor="text1"/>
                <w:sz w:val="22"/>
                <w:szCs w:val="22"/>
              </w:rPr>
            </w:pPr>
            <w:r>
              <w:rPr>
                <w:rFonts w:ascii="Arial" w:hAnsi="Arial" w:cs="Arial"/>
                <w:color w:val="000000" w:themeColor="text1"/>
                <w:sz w:val="22"/>
                <w:szCs w:val="22"/>
              </w:rPr>
              <w:t xml:space="preserve">  </w:t>
            </w:r>
            <w:r w:rsidRPr="008431B3">
              <w:rPr>
                <w:rFonts w:ascii="Arial" w:hAnsi="Arial" w:cs="Arial"/>
                <w:color w:val="000000" w:themeColor="text1"/>
                <w:sz w:val="22"/>
                <w:szCs w:val="22"/>
              </w:rPr>
              <w:t xml:space="preserve"> </w:t>
            </w:r>
          </w:p>
          <w:p w:rsidR="000B589D" w:rsidRDefault="000B589D" w:rsidP="000B589D">
            <w:pPr>
              <w:rPr>
                <w:rFonts w:ascii="Arial" w:hAnsi="Arial" w:cs="Arial"/>
                <w:color w:val="000000" w:themeColor="text1"/>
                <w:sz w:val="22"/>
                <w:szCs w:val="22"/>
              </w:rPr>
            </w:pPr>
          </w:p>
          <w:p w:rsidR="000B589D" w:rsidRPr="008431B3" w:rsidRDefault="000B589D" w:rsidP="000B589D">
            <w:pPr>
              <w:rPr>
                <w:rFonts w:ascii="Arial" w:hAnsi="Arial" w:cs="Arial"/>
                <w:color w:val="000000" w:themeColor="text1"/>
                <w:sz w:val="22"/>
                <w:szCs w:val="22"/>
              </w:rPr>
            </w:pPr>
            <w:r w:rsidRPr="008431B3">
              <w:rPr>
                <w:rFonts w:ascii="Arial" w:hAnsi="Arial" w:cs="Arial"/>
                <w:color w:val="000000" w:themeColor="text1"/>
                <w:sz w:val="22"/>
                <w:szCs w:val="22"/>
              </w:rPr>
              <w:t xml:space="preserve">5. Si llegase a faltar alguno de los campos </w:t>
            </w:r>
            <w:r w:rsidR="00E54D5A">
              <w:rPr>
                <w:rFonts w:ascii="Arial" w:hAnsi="Arial" w:cs="Arial"/>
                <w:color w:val="000000" w:themeColor="text1"/>
                <w:sz w:val="22"/>
                <w:szCs w:val="22"/>
              </w:rPr>
              <w:t>especificados como de carácter obliga</w:t>
            </w:r>
            <w:r w:rsidR="00806F6A">
              <w:rPr>
                <w:rFonts w:ascii="Arial" w:hAnsi="Arial" w:cs="Arial"/>
                <w:color w:val="000000" w:themeColor="text1"/>
                <w:sz w:val="22"/>
                <w:szCs w:val="22"/>
              </w:rPr>
              <w:t xml:space="preserve">torio </w:t>
            </w:r>
            <w:r w:rsidRPr="008431B3">
              <w:rPr>
                <w:rFonts w:ascii="Arial" w:hAnsi="Arial" w:cs="Arial"/>
                <w:color w:val="000000" w:themeColor="text1"/>
                <w:sz w:val="22"/>
                <w:szCs w:val="22"/>
              </w:rPr>
              <w:t>al guardar, el sistema deberá mostrar la leyenda “Faltan datos por ingresar” permitiendo continuar la recopilación de información.</w:t>
            </w:r>
          </w:p>
          <w:p w:rsidR="002925FE" w:rsidRDefault="002925FE" w:rsidP="003B462E">
            <w:pPr>
              <w:rPr>
                <w:rFonts w:ascii="Arial" w:hAnsi="Arial" w:cs="Arial"/>
                <w:color w:val="000000" w:themeColor="text1"/>
                <w:sz w:val="22"/>
                <w:szCs w:val="22"/>
              </w:rPr>
            </w:pPr>
          </w:p>
          <w:p w:rsidR="00806F6A" w:rsidRDefault="00806F6A" w:rsidP="00806F6A">
            <w:pPr>
              <w:rPr>
                <w:rFonts w:ascii="Arial" w:hAnsi="Arial" w:cs="Arial"/>
                <w:b/>
                <w:color w:val="000000" w:themeColor="text1"/>
                <w:sz w:val="22"/>
                <w:szCs w:val="22"/>
              </w:rPr>
            </w:pPr>
            <w:r w:rsidRPr="002925FE">
              <w:rPr>
                <w:rFonts w:ascii="Arial" w:hAnsi="Arial" w:cs="Arial"/>
                <w:b/>
                <w:color w:val="000000" w:themeColor="text1"/>
                <w:sz w:val="22"/>
                <w:szCs w:val="22"/>
              </w:rPr>
              <w:t>HU #</w:t>
            </w:r>
            <w:r>
              <w:rPr>
                <w:rFonts w:ascii="Arial" w:hAnsi="Arial" w:cs="Arial"/>
                <w:b/>
                <w:color w:val="000000" w:themeColor="text1"/>
                <w:sz w:val="22"/>
                <w:szCs w:val="22"/>
              </w:rPr>
              <w:t>4</w:t>
            </w:r>
            <w:r w:rsidRPr="002925FE">
              <w:rPr>
                <w:rFonts w:ascii="Arial" w:hAnsi="Arial" w:cs="Arial"/>
                <w:b/>
                <w:color w:val="000000" w:themeColor="text1"/>
                <w:sz w:val="22"/>
                <w:szCs w:val="22"/>
              </w:rPr>
              <w:t xml:space="preserve"> </w:t>
            </w:r>
            <w:r>
              <w:rPr>
                <w:rFonts w:ascii="Arial" w:hAnsi="Arial" w:cs="Arial"/>
                <w:b/>
                <w:color w:val="000000" w:themeColor="text1"/>
                <w:sz w:val="22"/>
                <w:szCs w:val="22"/>
              </w:rPr>
              <w:t xml:space="preserve">Acreditación del pago </w:t>
            </w:r>
          </w:p>
          <w:p w:rsidR="00806F6A" w:rsidRDefault="00806F6A" w:rsidP="00806F6A">
            <w:pPr>
              <w:rPr>
                <w:rFonts w:ascii="Arial" w:hAnsi="Arial" w:cs="Arial"/>
                <w:b/>
                <w:color w:val="000000" w:themeColor="text1"/>
                <w:sz w:val="22"/>
                <w:szCs w:val="22"/>
              </w:rPr>
            </w:pPr>
          </w:p>
          <w:p w:rsidR="00806F6A" w:rsidRPr="002925FE" w:rsidRDefault="00806F6A" w:rsidP="00806F6A">
            <w:pPr>
              <w:rPr>
                <w:rFonts w:ascii="Arial" w:hAnsi="Arial" w:cs="Arial"/>
                <w:b/>
                <w:color w:val="000000" w:themeColor="text1"/>
                <w:sz w:val="22"/>
                <w:szCs w:val="22"/>
              </w:rPr>
            </w:pPr>
          </w:p>
          <w:p w:rsidR="00806F6A" w:rsidRDefault="00806F6A" w:rsidP="00806F6A">
            <w:pPr>
              <w:rPr>
                <w:rFonts w:ascii="Arial" w:hAnsi="Arial" w:cs="Arial"/>
                <w:color w:val="000000" w:themeColor="text1"/>
                <w:sz w:val="22"/>
                <w:szCs w:val="22"/>
              </w:rPr>
            </w:pPr>
            <w:r>
              <w:rPr>
                <w:rFonts w:ascii="Arial" w:hAnsi="Arial" w:cs="Arial"/>
                <w:color w:val="000000" w:themeColor="text1"/>
                <w:sz w:val="22"/>
                <w:szCs w:val="22"/>
              </w:rPr>
              <w:t xml:space="preserve">Yo como: cliente de </w:t>
            </w:r>
            <w:proofErr w:type="spellStart"/>
            <w:r w:rsidRPr="00806F6A">
              <w:rPr>
                <w:rFonts w:ascii="Arial" w:hAnsi="Arial" w:cs="Arial"/>
                <w:color w:val="000000" w:themeColor="text1"/>
                <w:sz w:val="22"/>
                <w:szCs w:val="22"/>
              </w:rPr>
              <w:t>Abogabot</w:t>
            </w:r>
            <w:proofErr w:type="spellEnd"/>
          </w:p>
          <w:p w:rsidR="00806F6A" w:rsidRDefault="00806F6A" w:rsidP="00806F6A">
            <w:pPr>
              <w:rPr>
                <w:rFonts w:ascii="Arial" w:hAnsi="Arial" w:cs="Arial"/>
                <w:color w:val="000000" w:themeColor="text1"/>
                <w:sz w:val="22"/>
                <w:szCs w:val="22"/>
              </w:rPr>
            </w:pPr>
            <w:r>
              <w:rPr>
                <w:rFonts w:ascii="Arial" w:hAnsi="Arial" w:cs="Arial"/>
                <w:color w:val="000000" w:themeColor="text1"/>
                <w:sz w:val="22"/>
                <w:szCs w:val="22"/>
              </w:rPr>
              <w:t>Quiero: poder realizar el pago correspondiente</w:t>
            </w:r>
          </w:p>
          <w:p w:rsidR="00806F6A" w:rsidRDefault="00806F6A" w:rsidP="00806F6A">
            <w:pPr>
              <w:rPr>
                <w:rFonts w:ascii="Arial" w:hAnsi="Arial" w:cs="Arial"/>
                <w:color w:val="000000" w:themeColor="text1"/>
                <w:sz w:val="22"/>
                <w:szCs w:val="22"/>
              </w:rPr>
            </w:pPr>
            <w:r>
              <w:rPr>
                <w:rFonts w:ascii="Arial" w:hAnsi="Arial" w:cs="Arial"/>
                <w:color w:val="000000" w:themeColor="text1"/>
                <w:sz w:val="22"/>
                <w:szCs w:val="22"/>
              </w:rPr>
              <w:t>Para poder: continuar con el proceso legal de mi demanda</w:t>
            </w:r>
          </w:p>
          <w:p w:rsidR="00806F6A" w:rsidRDefault="00806F6A" w:rsidP="00806F6A">
            <w:pPr>
              <w:rPr>
                <w:rFonts w:ascii="Arial" w:hAnsi="Arial" w:cs="Arial"/>
                <w:color w:val="000000" w:themeColor="text1"/>
                <w:sz w:val="22"/>
                <w:szCs w:val="22"/>
              </w:rPr>
            </w:pPr>
          </w:p>
          <w:p w:rsidR="00806F6A" w:rsidRDefault="00806F6A" w:rsidP="00806F6A">
            <w:pPr>
              <w:rPr>
                <w:rFonts w:ascii="Arial" w:hAnsi="Arial" w:cs="Arial"/>
                <w:color w:val="000000" w:themeColor="text1"/>
                <w:sz w:val="22"/>
                <w:szCs w:val="22"/>
              </w:rPr>
            </w:pPr>
            <w:r w:rsidRPr="008431B3">
              <w:rPr>
                <w:rFonts w:ascii="Arial" w:hAnsi="Arial" w:cs="Arial"/>
                <w:color w:val="000000" w:themeColor="text1"/>
                <w:sz w:val="22"/>
                <w:szCs w:val="22"/>
              </w:rPr>
              <w:t>Criterios de aceptación</w:t>
            </w:r>
            <w:r>
              <w:rPr>
                <w:rFonts w:ascii="Arial" w:hAnsi="Arial" w:cs="Arial"/>
                <w:color w:val="000000" w:themeColor="text1"/>
                <w:sz w:val="22"/>
                <w:szCs w:val="22"/>
              </w:rPr>
              <w:t>:</w:t>
            </w:r>
          </w:p>
          <w:p w:rsidR="00806F6A" w:rsidRDefault="00806F6A" w:rsidP="00806F6A">
            <w:pPr>
              <w:pStyle w:val="Prrafodelista"/>
              <w:numPr>
                <w:ilvl w:val="0"/>
                <w:numId w:val="38"/>
              </w:numPr>
              <w:rPr>
                <w:rFonts w:ascii="Arial" w:hAnsi="Arial" w:cs="Arial"/>
                <w:color w:val="000000" w:themeColor="text1"/>
                <w:sz w:val="22"/>
                <w:szCs w:val="22"/>
              </w:rPr>
            </w:pPr>
            <w:r w:rsidRPr="00806F6A">
              <w:rPr>
                <w:rFonts w:ascii="Arial" w:hAnsi="Arial" w:cs="Arial"/>
                <w:color w:val="000000" w:themeColor="text1"/>
                <w:sz w:val="22"/>
                <w:szCs w:val="22"/>
              </w:rPr>
              <w:t xml:space="preserve">Al ingresar los datos </w:t>
            </w:r>
            <w:r>
              <w:rPr>
                <w:rFonts w:ascii="Arial" w:hAnsi="Arial" w:cs="Arial"/>
                <w:color w:val="000000" w:themeColor="text1"/>
                <w:sz w:val="22"/>
                <w:szCs w:val="22"/>
              </w:rPr>
              <w:t xml:space="preserve">bancarios requeridos por el proveedor y acreditar el pago el sistema deberá </w:t>
            </w:r>
          </w:p>
          <w:p w:rsidR="00806F6A" w:rsidRDefault="00806F6A" w:rsidP="00806F6A">
            <w:pPr>
              <w:pStyle w:val="Prrafodelista"/>
              <w:numPr>
                <w:ilvl w:val="0"/>
                <w:numId w:val="39"/>
              </w:numPr>
              <w:rPr>
                <w:rFonts w:ascii="Arial" w:hAnsi="Arial" w:cs="Arial"/>
                <w:color w:val="000000" w:themeColor="text1"/>
                <w:sz w:val="22"/>
                <w:szCs w:val="22"/>
              </w:rPr>
            </w:pPr>
            <w:r>
              <w:rPr>
                <w:rFonts w:ascii="Arial" w:hAnsi="Arial" w:cs="Arial"/>
                <w:color w:val="000000" w:themeColor="text1"/>
                <w:sz w:val="22"/>
                <w:szCs w:val="22"/>
              </w:rPr>
              <w:t xml:space="preserve">Enviar una notificación </w:t>
            </w:r>
            <w:r w:rsidR="0069719B">
              <w:rPr>
                <w:rFonts w:ascii="Arial" w:hAnsi="Arial" w:cs="Arial"/>
                <w:color w:val="000000" w:themeColor="text1"/>
                <w:sz w:val="22"/>
                <w:szCs w:val="22"/>
              </w:rPr>
              <w:t>vía</w:t>
            </w:r>
            <w:r>
              <w:rPr>
                <w:rFonts w:ascii="Arial" w:hAnsi="Arial" w:cs="Arial"/>
                <w:color w:val="000000" w:themeColor="text1"/>
                <w:sz w:val="22"/>
                <w:szCs w:val="22"/>
              </w:rPr>
              <w:t xml:space="preserve"> correo electrónico al cliente notificando que el pago fue exitoso y que se iniciara el proceso de su demanda.</w:t>
            </w:r>
          </w:p>
          <w:p w:rsidR="00806F6A" w:rsidRDefault="00806F6A" w:rsidP="00806F6A">
            <w:pPr>
              <w:pStyle w:val="Prrafodelista"/>
              <w:numPr>
                <w:ilvl w:val="0"/>
                <w:numId w:val="39"/>
              </w:numPr>
              <w:rPr>
                <w:rFonts w:ascii="Arial" w:hAnsi="Arial" w:cs="Arial"/>
                <w:color w:val="000000" w:themeColor="text1"/>
                <w:sz w:val="22"/>
                <w:szCs w:val="22"/>
              </w:rPr>
            </w:pPr>
            <w:r>
              <w:rPr>
                <w:rFonts w:ascii="Arial" w:hAnsi="Arial" w:cs="Arial"/>
                <w:color w:val="000000" w:themeColor="text1"/>
                <w:sz w:val="22"/>
                <w:szCs w:val="22"/>
              </w:rPr>
              <w:t xml:space="preserve">Enviar una notificación al administrador del sistema indicando que existe una nueva demanda con su información correspondiente e indicando que </w:t>
            </w:r>
            <w:r w:rsidR="0003681A">
              <w:rPr>
                <w:rFonts w:ascii="Arial" w:hAnsi="Arial" w:cs="Arial"/>
                <w:color w:val="000000" w:themeColor="text1"/>
                <w:sz w:val="22"/>
                <w:szCs w:val="22"/>
              </w:rPr>
              <w:t>el pago ya fue acreditado</w:t>
            </w:r>
          </w:p>
          <w:p w:rsidR="0003681A" w:rsidRDefault="0003681A" w:rsidP="0003681A">
            <w:pPr>
              <w:pStyle w:val="Prrafodelista"/>
              <w:numPr>
                <w:ilvl w:val="0"/>
                <w:numId w:val="38"/>
              </w:numPr>
              <w:rPr>
                <w:rFonts w:ascii="Arial" w:hAnsi="Arial" w:cs="Arial"/>
                <w:color w:val="000000" w:themeColor="text1"/>
                <w:sz w:val="22"/>
                <w:szCs w:val="22"/>
              </w:rPr>
            </w:pPr>
            <w:r>
              <w:rPr>
                <w:rFonts w:ascii="Arial" w:hAnsi="Arial" w:cs="Arial"/>
                <w:color w:val="000000" w:themeColor="text1"/>
                <w:sz w:val="22"/>
                <w:szCs w:val="22"/>
              </w:rPr>
              <w:t>En caso de que no se acredite el pago el estatus de la demanda quedara con el estatus “Pendiente de pago” y se le notificara al usuario vía correo electrónico esta situación</w:t>
            </w:r>
          </w:p>
          <w:p w:rsidR="0003681A" w:rsidRDefault="0003681A" w:rsidP="0003681A">
            <w:pPr>
              <w:rPr>
                <w:rFonts w:ascii="Arial" w:hAnsi="Arial" w:cs="Arial"/>
                <w:color w:val="000000" w:themeColor="text1"/>
                <w:sz w:val="22"/>
                <w:szCs w:val="22"/>
              </w:rPr>
            </w:pPr>
          </w:p>
          <w:p w:rsidR="0003681A" w:rsidRPr="0003681A" w:rsidRDefault="0003681A" w:rsidP="0003681A">
            <w:pPr>
              <w:rPr>
                <w:rFonts w:ascii="Arial" w:hAnsi="Arial" w:cs="Arial"/>
                <w:color w:val="000000" w:themeColor="text1"/>
                <w:sz w:val="22"/>
                <w:szCs w:val="22"/>
              </w:rPr>
            </w:pPr>
          </w:p>
          <w:p w:rsidR="00806F6A" w:rsidRDefault="00CE70CE" w:rsidP="00806F6A">
            <w:pPr>
              <w:rPr>
                <w:rFonts w:ascii="Arial" w:hAnsi="Arial" w:cs="Arial"/>
                <w:b/>
                <w:color w:val="000000" w:themeColor="text1"/>
                <w:sz w:val="22"/>
                <w:szCs w:val="22"/>
              </w:rPr>
            </w:pPr>
            <w:r w:rsidRPr="002925FE">
              <w:rPr>
                <w:rFonts w:ascii="Arial" w:hAnsi="Arial" w:cs="Arial"/>
                <w:b/>
                <w:color w:val="000000" w:themeColor="text1"/>
                <w:sz w:val="22"/>
                <w:szCs w:val="22"/>
              </w:rPr>
              <w:t>HU #</w:t>
            </w:r>
            <w:r>
              <w:rPr>
                <w:rFonts w:ascii="Arial" w:hAnsi="Arial" w:cs="Arial"/>
                <w:b/>
                <w:color w:val="000000" w:themeColor="text1"/>
                <w:sz w:val="22"/>
                <w:szCs w:val="22"/>
              </w:rPr>
              <w:t>5</w:t>
            </w:r>
            <w:r w:rsidRPr="002925FE">
              <w:rPr>
                <w:rFonts w:ascii="Arial" w:hAnsi="Arial" w:cs="Arial"/>
                <w:b/>
                <w:color w:val="000000" w:themeColor="text1"/>
                <w:sz w:val="22"/>
                <w:szCs w:val="22"/>
              </w:rPr>
              <w:t xml:space="preserve"> </w:t>
            </w:r>
            <w:r>
              <w:rPr>
                <w:rFonts w:ascii="Arial" w:hAnsi="Arial" w:cs="Arial"/>
                <w:b/>
                <w:color w:val="000000" w:themeColor="text1"/>
                <w:sz w:val="22"/>
                <w:szCs w:val="22"/>
              </w:rPr>
              <w:t>visualización de la demanda por parte del usuario</w:t>
            </w:r>
          </w:p>
          <w:p w:rsidR="00CE70CE" w:rsidRDefault="00CE70CE" w:rsidP="00806F6A">
            <w:pPr>
              <w:rPr>
                <w:rFonts w:ascii="Arial" w:hAnsi="Arial" w:cs="Arial"/>
                <w:color w:val="000000" w:themeColor="text1"/>
                <w:sz w:val="22"/>
                <w:szCs w:val="22"/>
              </w:rPr>
            </w:pPr>
          </w:p>
          <w:p w:rsidR="00CE70CE" w:rsidRDefault="00CE70CE" w:rsidP="00CE70CE">
            <w:pPr>
              <w:rPr>
                <w:rFonts w:ascii="Arial" w:hAnsi="Arial" w:cs="Arial"/>
                <w:color w:val="000000" w:themeColor="text1"/>
                <w:sz w:val="22"/>
                <w:szCs w:val="22"/>
              </w:rPr>
            </w:pPr>
            <w:r>
              <w:rPr>
                <w:rFonts w:ascii="Arial" w:hAnsi="Arial" w:cs="Arial"/>
                <w:color w:val="000000" w:themeColor="text1"/>
                <w:sz w:val="22"/>
                <w:szCs w:val="22"/>
              </w:rPr>
              <w:t xml:space="preserve">Yo como: cliente de </w:t>
            </w:r>
            <w:proofErr w:type="spellStart"/>
            <w:r w:rsidRPr="00806F6A">
              <w:rPr>
                <w:rFonts w:ascii="Arial" w:hAnsi="Arial" w:cs="Arial"/>
                <w:color w:val="000000" w:themeColor="text1"/>
                <w:sz w:val="22"/>
                <w:szCs w:val="22"/>
              </w:rPr>
              <w:t>Abogabot</w:t>
            </w:r>
            <w:proofErr w:type="spellEnd"/>
          </w:p>
          <w:p w:rsidR="00CE70CE" w:rsidRDefault="00CE70CE" w:rsidP="00CE70CE">
            <w:pPr>
              <w:rPr>
                <w:rFonts w:ascii="Arial" w:hAnsi="Arial" w:cs="Arial"/>
                <w:color w:val="000000" w:themeColor="text1"/>
                <w:sz w:val="22"/>
                <w:szCs w:val="22"/>
              </w:rPr>
            </w:pPr>
            <w:r>
              <w:rPr>
                <w:rFonts w:ascii="Arial" w:hAnsi="Arial" w:cs="Arial"/>
                <w:color w:val="000000" w:themeColor="text1"/>
                <w:sz w:val="22"/>
                <w:szCs w:val="22"/>
              </w:rPr>
              <w:t xml:space="preserve">Quiero: visualizar </w:t>
            </w:r>
            <w:r w:rsidR="00241F6D">
              <w:rPr>
                <w:rFonts w:ascii="Arial" w:hAnsi="Arial" w:cs="Arial"/>
                <w:color w:val="000000" w:themeColor="text1"/>
                <w:sz w:val="22"/>
                <w:szCs w:val="22"/>
              </w:rPr>
              <w:t>y/o editar información pertinente a mi demanda</w:t>
            </w:r>
          </w:p>
          <w:p w:rsidR="00CE70CE" w:rsidRDefault="00CE70CE" w:rsidP="00806F6A">
            <w:pPr>
              <w:rPr>
                <w:rFonts w:ascii="Arial" w:hAnsi="Arial" w:cs="Arial"/>
                <w:color w:val="000000" w:themeColor="text1"/>
                <w:sz w:val="22"/>
                <w:szCs w:val="22"/>
              </w:rPr>
            </w:pPr>
            <w:r>
              <w:rPr>
                <w:rFonts w:ascii="Arial" w:hAnsi="Arial" w:cs="Arial"/>
                <w:color w:val="000000" w:themeColor="text1"/>
                <w:sz w:val="22"/>
                <w:szCs w:val="22"/>
              </w:rPr>
              <w:lastRenderedPageBreak/>
              <w:t>Para poder:</w:t>
            </w:r>
            <w:r w:rsidR="00241F6D">
              <w:rPr>
                <w:rFonts w:ascii="Arial" w:hAnsi="Arial" w:cs="Arial"/>
                <w:color w:val="000000" w:themeColor="text1"/>
                <w:sz w:val="22"/>
                <w:szCs w:val="22"/>
              </w:rPr>
              <w:t xml:space="preserve"> conocer el estatus actual de mi </w:t>
            </w:r>
            <w:r w:rsidR="00532975">
              <w:rPr>
                <w:rFonts w:ascii="Arial" w:hAnsi="Arial" w:cs="Arial"/>
                <w:color w:val="000000" w:themeColor="text1"/>
                <w:sz w:val="22"/>
                <w:szCs w:val="22"/>
              </w:rPr>
              <w:t>demanda,</w:t>
            </w:r>
            <w:r w:rsidR="00241F6D">
              <w:rPr>
                <w:rFonts w:ascii="Arial" w:hAnsi="Arial" w:cs="Arial"/>
                <w:color w:val="000000" w:themeColor="text1"/>
                <w:sz w:val="22"/>
                <w:szCs w:val="22"/>
              </w:rPr>
              <w:t xml:space="preserve"> así como sus actualizaciones y/o realizar correcciones en la información ingresada.</w:t>
            </w:r>
          </w:p>
          <w:p w:rsidR="00241F6D" w:rsidRDefault="00241F6D" w:rsidP="00806F6A">
            <w:pPr>
              <w:rPr>
                <w:rFonts w:ascii="Arial" w:hAnsi="Arial" w:cs="Arial"/>
                <w:color w:val="000000" w:themeColor="text1"/>
                <w:sz w:val="22"/>
                <w:szCs w:val="22"/>
              </w:rPr>
            </w:pPr>
          </w:p>
          <w:p w:rsidR="00241F6D" w:rsidRDefault="00241F6D" w:rsidP="00806F6A">
            <w:pPr>
              <w:rPr>
                <w:rFonts w:ascii="Arial" w:hAnsi="Arial" w:cs="Arial"/>
                <w:color w:val="000000" w:themeColor="text1"/>
                <w:sz w:val="22"/>
                <w:szCs w:val="22"/>
              </w:rPr>
            </w:pPr>
            <w:r>
              <w:rPr>
                <w:rFonts w:ascii="Arial" w:hAnsi="Arial" w:cs="Arial"/>
                <w:color w:val="000000" w:themeColor="text1"/>
                <w:sz w:val="22"/>
                <w:szCs w:val="22"/>
              </w:rPr>
              <w:t>Criterios de aceptación:</w:t>
            </w:r>
          </w:p>
          <w:p w:rsidR="00241F6D" w:rsidRDefault="00241F6D" w:rsidP="00806F6A">
            <w:pPr>
              <w:rPr>
                <w:rFonts w:ascii="Arial" w:hAnsi="Arial" w:cs="Arial"/>
                <w:color w:val="000000" w:themeColor="text1"/>
                <w:sz w:val="22"/>
                <w:szCs w:val="22"/>
              </w:rPr>
            </w:pPr>
          </w:p>
          <w:p w:rsidR="00241F6D" w:rsidRDefault="00241F6D" w:rsidP="00241F6D">
            <w:pPr>
              <w:pStyle w:val="Prrafodelista"/>
              <w:numPr>
                <w:ilvl w:val="0"/>
                <w:numId w:val="40"/>
              </w:numPr>
              <w:rPr>
                <w:rFonts w:ascii="Arial" w:hAnsi="Arial" w:cs="Arial"/>
                <w:color w:val="000000" w:themeColor="text1"/>
                <w:sz w:val="22"/>
                <w:szCs w:val="22"/>
              </w:rPr>
            </w:pPr>
            <w:r>
              <w:rPr>
                <w:rFonts w:ascii="Arial" w:hAnsi="Arial" w:cs="Arial"/>
                <w:color w:val="000000" w:themeColor="text1"/>
                <w:sz w:val="22"/>
                <w:szCs w:val="22"/>
              </w:rPr>
              <w:t xml:space="preserve">Deberá existir un botón/menú con la leyenda “Mis demandas”, que al ser presionado llevará a un concentrado con todas las demandas realizadas </w:t>
            </w:r>
          </w:p>
          <w:p w:rsidR="00241F6D" w:rsidRDefault="00241F6D" w:rsidP="00241F6D">
            <w:pPr>
              <w:pStyle w:val="Prrafodelista"/>
              <w:numPr>
                <w:ilvl w:val="0"/>
                <w:numId w:val="40"/>
              </w:numPr>
              <w:rPr>
                <w:rFonts w:ascii="Arial" w:hAnsi="Arial" w:cs="Arial"/>
                <w:color w:val="000000" w:themeColor="text1"/>
                <w:sz w:val="22"/>
                <w:szCs w:val="22"/>
              </w:rPr>
            </w:pPr>
            <w:r>
              <w:rPr>
                <w:rFonts w:ascii="Arial" w:hAnsi="Arial" w:cs="Arial"/>
                <w:color w:val="000000" w:themeColor="text1"/>
                <w:sz w:val="22"/>
                <w:szCs w:val="22"/>
              </w:rPr>
              <w:t xml:space="preserve">En el concentrado de demandas se </w:t>
            </w:r>
            <w:r w:rsidR="0069719B">
              <w:rPr>
                <w:rFonts w:ascii="Arial" w:hAnsi="Arial" w:cs="Arial"/>
                <w:color w:val="000000" w:themeColor="text1"/>
                <w:sz w:val="22"/>
                <w:szCs w:val="22"/>
              </w:rPr>
              <w:t>mostrará</w:t>
            </w:r>
            <w:r>
              <w:rPr>
                <w:rFonts w:ascii="Arial" w:hAnsi="Arial" w:cs="Arial"/>
                <w:color w:val="000000" w:themeColor="text1"/>
                <w:sz w:val="22"/>
                <w:szCs w:val="22"/>
              </w:rPr>
              <w:t xml:space="preserve"> la siguiente información:</w:t>
            </w:r>
          </w:p>
          <w:p w:rsidR="00241F6D" w:rsidRDefault="00241F6D" w:rsidP="00241F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Nombre de la demanda</w:t>
            </w:r>
          </w:p>
          <w:p w:rsidR="00241F6D" w:rsidRDefault="00241F6D" w:rsidP="00241F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Fecha de creación</w:t>
            </w:r>
          </w:p>
          <w:p w:rsidR="00241F6D" w:rsidRDefault="00241F6D" w:rsidP="00241F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Estatus actual</w:t>
            </w:r>
          </w:p>
          <w:p w:rsidR="00241F6D" w:rsidRDefault="00241F6D" w:rsidP="00241F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Botón visualizar/editar</w:t>
            </w:r>
          </w:p>
          <w:p w:rsidR="00241F6D" w:rsidRDefault="00241F6D" w:rsidP="00241F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Botón “histórico de cambios”</w:t>
            </w:r>
          </w:p>
          <w:p w:rsidR="00241F6D" w:rsidRPr="00723FF2" w:rsidRDefault="00241F6D" w:rsidP="00723FF2">
            <w:pPr>
              <w:pStyle w:val="Prrafodelista"/>
              <w:numPr>
                <w:ilvl w:val="0"/>
                <w:numId w:val="40"/>
              </w:numPr>
              <w:rPr>
                <w:rFonts w:ascii="Arial" w:hAnsi="Arial" w:cs="Arial"/>
                <w:color w:val="000000" w:themeColor="text1"/>
                <w:sz w:val="22"/>
                <w:szCs w:val="22"/>
              </w:rPr>
            </w:pPr>
            <w:r w:rsidRPr="00723FF2">
              <w:rPr>
                <w:rFonts w:ascii="Arial" w:hAnsi="Arial" w:cs="Arial"/>
                <w:color w:val="000000" w:themeColor="text1"/>
                <w:sz w:val="22"/>
                <w:szCs w:val="22"/>
              </w:rPr>
              <w:t xml:space="preserve"> </w:t>
            </w:r>
            <w:r w:rsidRPr="00723FF2">
              <w:rPr>
                <w:rFonts w:ascii="Arial" w:hAnsi="Arial" w:cs="Arial"/>
                <w:b/>
                <w:color w:val="000000" w:themeColor="text1"/>
                <w:sz w:val="22"/>
                <w:szCs w:val="22"/>
              </w:rPr>
              <w:t>botón visualizar/</w:t>
            </w:r>
            <w:proofErr w:type="gramStart"/>
            <w:r w:rsidRPr="00723FF2">
              <w:rPr>
                <w:rFonts w:ascii="Arial" w:hAnsi="Arial" w:cs="Arial"/>
                <w:b/>
                <w:color w:val="000000" w:themeColor="text1"/>
                <w:sz w:val="22"/>
                <w:szCs w:val="22"/>
              </w:rPr>
              <w:t>editar</w:t>
            </w:r>
            <w:r w:rsidR="00BF3AC4" w:rsidRPr="00723FF2">
              <w:rPr>
                <w:rFonts w:ascii="Arial" w:hAnsi="Arial" w:cs="Arial"/>
                <w:color w:val="000000" w:themeColor="text1"/>
                <w:sz w:val="22"/>
                <w:szCs w:val="22"/>
              </w:rPr>
              <w:t xml:space="preserve"> </w:t>
            </w:r>
            <w:r w:rsidRPr="00723FF2">
              <w:rPr>
                <w:rFonts w:ascii="Arial" w:hAnsi="Arial" w:cs="Arial"/>
                <w:color w:val="000000" w:themeColor="text1"/>
                <w:sz w:val="22"/>
                <w:szCs w:val="22"/>
              </w:rPr>
              <w:t>,</w:t>
            </w:r>
            <w:proofErr w:type="gramEnd"/>
            <w:r w:rsidR="00BF3AC4" w:rsidRPr="00723FF2">
              <w:rPr>
                <w:rFonts w:ascii="Arial" w:hAnsi="Arial" w:cs="Arial"/>
                <w:color w:val="000000" w:themeColor="text1"/>
                <w:sz w:val="22"/>
                <w:szCs w:val="22"/>
              </w:rPr>
              <w:t xml:space="preserve"> al presionarlo</w:t>
            </w:r>
            <w:r w:rsidRPr="00723FF2">
              <w:rPr>
                <w:rFonts w:ascii="Arial" w:hAnsi="Arial" w:cs="Arial"/>
                <w:color w:val="000000" w:themeColor="text1"/>
                <w:sz w:val="22"/>
                <w:szCs w:val="22"/>
              </w:rPr>
              <w:t xml:space="preserve"> se mostrará información acorde a la demanda en una pantalla adicional, la información será de solo lectura</w:t>
            </w:r>
            <w:r w:rsidR="0069719B" w:rsidRPr="00723FF2">
              <w:rPr>
                <w:rFonts w:ascii="Arial" w:hAnsi="Arial" w:cs="Arial"/>
                <w:color w:val="000000" w:themeColor="text1"/>
                <w:sz w:val="22"/>
                <w:szCs w:val="22"/>
              </w:rPr>
              <w:t>, hasta que se presione el botón “modificar información”, al realizar esta acción los campos en los cuales sea posible su edición se habilitaran y los que no seguirán permaneciendo de solo lectura. Aparecerá un nuevo botón con la leyenda “guardar”, al presionar este botón se aparecerá un mensaje indicando al usuario que la edición se realizo exitosamente (los campos que son editables, así como las validaciones de los mismos estarán especificados en un diccionario de datos)</w:t>
            </w:r>
          </w:p>
          <w:p w:rsidR="00CE70CE" w:rsidRDefault="00CE70CE" w:rsidP="00806F6A">
            <w:pPr>
              <w:rPr>
                <w:rFonts w:ascii="Arial" w:hAnsi="Arial" w:cs="Arial"/>
                <w:color w:val="000000" w:themeColor="text1"/>
                <w:sz w:val="22"/>
                <w:szCs w:val="22"/>
              </w:rPr>
            </w:pPr>
          </w:p>
          <w:p w:rsidR="0069719B" w:rsidRPr="00723FF2" w:rsidRDefault="00BF3AC4" w:rsidP="00723FF2">
            <w:pPr>
              <w:pStyle w:val="Prrafodelista"/>
              <w:numPr>
                <w:ilvl w:val="0"/>
                <w:numId w:val="40"/>
              </w:numPr>
              <w:rPr>
                <w:rFonts w:ascii="Arial" w:hAnsi="Arial" w:cs="Arial"/>
                <w:b/>
                <w:color w:val="000000" w:themeColor="text1"/>
                <w:sz w:val="22"/>
                <w:szCs w:val="22"/>
              </w:rPr>
            </w:pPr>
            <w:r w:rsidRPr="00723FF2">
              <w:rPr>
                <w:rFonts w:ascii="Arial" w:hAnsi="Arial" w:cs="Arial"/>
                <w:color w:val="000000" w:themeColor="text1"/>
                <w:sz w:val="22"/>
                <w:szCs w:val="22"/>
              </w:rPr>
              <w:t xml:space="preserve"> </w:t>
            </w:r>
            <w:r w:rsidR="0043056D" w:rsidRPr="00723FF2">
              <w:rPr>
                <w:rFonts w:ascii="Arial" w:hAnsi="Arial" w:cs="Arial"/>
                <w:b/>
                <w:color w:val="000000" w:themeColor="text1"/>
                <w:sz w:val="22"/>
                <w:szCs w:val="22"/>
              </w:rPr>
              <w:t>Botón histórico de cambios,</w:t>
            </w:r>
            <w:r w:rsidR="0043056D" w:rsidRPr="00723FF2">
              <w:rPr>
                <w:rFonts w:ascii="Arial" w:hAnsi="Arial" w:cs="Arial"/>
                <w:color w:val="000000" w:themeColor="text1"/>
                <w:sz w:val="22"/>
                <w:szCs w:val="22"/>
              </w:rPr>
              <w:t xml:space="preserve"> al presionarlo se abrirá una pantalla adicional en la que se le mostrara al usuario todas las actualizaciones y comentarios correspondientes que ha sufrido la demanda.</w:t>
            </w:r>
            <w:r w:rsidR="0043056D" w:rsidRPr="00723FF2">
              <w:rPr>
                <w:rFonts w:ascii="Arial" w:hAnsi="Arial" w:cs="Arial"/>
                <w:b/>
                <w:color w:val="000000" w:themeColor="text1"/>
                <w:sz w:val="22"/>
                <w:szCs w:val="22"/>
              </w:rPr>
              <w:t xml:space="preserve"> </w:t>
            </w:r>
          </w:p>
          <w:p w:rsidR="002925FE" w:rsidRPr="008431B3" w:rsidRDefault="002925FE" w:rsidP="003B462E">
            <w:pPr>
              <w:rPr>
                <w:rFonts w:ascii="Arial" w:hAnsi="Arial" w:cs="Arial"/>
                <w:color w:val="000000" w:themeColor="text1"/>
                <w:sz w:val="22"/>
                <w:szCs w:val="22"/>
              </w:rPr>
            </w:pPr>
          </w:p>
          <w:p w:rsidR="003B462E" w:rsidRDefault="003B462E" w:rsidP="008431B3">
            <w:pPr>
              <w:rPr>
                <w:rFonts w:ascii="Arial" w:hAnsi="Arial" w:cs="Arial"/>
                <w:color w:val="000000" w:themeColor="text1"/>
                <w:sz w:val="22"/>
                <w:szCs w:val="22"/>
              </w:rPr>
            </w:pPr>
          </w:p>
          <w:p w:rsidR="0043056D" w:rsidRDefault="0043056D" w:rsidP="0043056D">
            <w:pPr>
              <w:rPr>
                <w:rFonts w:ascii="Arial" w:hAnsi="Arial" w:cs="Arial"/>
                <w:b/>
                <w:color w:val="000000" w:themeColor="text1"/>
                <w:sz w:val="22"/>
                <w:szCs w:val="22"/>
              </w:rPr>
            </w:pPr>
            <w:r w:rsidRPr="002925FE">
              <w:rPr>
                <w:rFonts w:ascii="Arial" w:hAnsi="Arial" w:cs="Arial"/>
                <w:b/>
                <w:color w:val="000000" w:themeColor="text1"/>
                <w:sz w:val="22"/>
                <w:szCs w:val="22"/>
              </w:rPr>
              <w:t>HU #</w:t>
            </w:r>
            <w:r>
              <w:rPr>
                <w:rFonts w:ascii="Arial" w:hAnsi="Arial" w:cs="Arial"/>
                <w:b/>
                <w:color w:val="000000" w:themeColor="text1"/>
                <w:sz w:val="22"/>
                <w:szCs w:val="22"/>
              </w:rPr>
              <w:t>5</w:t>
            </w:r>
            <w:r w:rsidRPr="002925FE">
              <w:rPr>
                <w:rFonts w:ascii="Arial" w:hAnsi="Arial" w:cs="Arial"/>
                <w:b/>
                <w:color w:val="000000" w:themeColor="text1"/>
                <w:sz w:val="22"/>
                <w:szCs w:val="22"/>
              </w:rPr>
              <w:t xml:space="preserve"> </w:t>
            </w:r>
            <w:r>
              <w:rPr>
                <w:rFonts w:ascii="Arial" w:hAnsi="Arial" w:cs="Arial"/>
                <w:b/>
                <w:color w:val="000000" w:themeColor="text1"/>
                <w:sz w:val="22"/>
                <w:szCs w:val="22"/>
              </w:rPr>
              <w:t xml:space="preserve">visualización de la demanda por parte </w:t>
            </w:r>
            <w:r>
              <w:rPr>
                <w:rFonts w:ascii="Arial" w:hAnsi="Arial" w:cs="Arial"/>
                <w:b/>
                <w:color w:val="000000" w:themeColor="text1"/>
                <w:sz w:val="22"/>
                <w:szCs w:val="22"/>
              </w:rPr>
              <w:t xml:space="preserve">del administrador </w:t>
            </w:r>
          </w:p>
          <w:p w:rsidR="003B462E" w:rsidRDefault="003B462E" w:rsidP="008431B3">
            <w:pPr>
              <w:rPr>
                <w:rFonts w:ascii="Arial" w:hAnsi="Arial" w:cs="Arial"/>
                <w:color w:val="000000" w:themeColor="text1"/>
                <w:sz w:val="22"/>
                <w:szCs w:val="22"/>
              </w:rPr>
            </w:pPr>
          </w:p>
          <w:p w:rsidR="0043056D" w:rsidRDefault="0043056D" w:rsidP="0043056D">
            <w:pPr>
              <w:rPr>
                <w:rFonts w:ascii="Arial" w:hAnsi="Arial" w:cs="Arial"/>
                <w:color w:val="000000" w:themeColor="text1"/>
                <w:sz w:val="22"/>
                <w:szCs w:val="22"/>
              </w:rPr>
            </w:pPr>
          </w:p>
          <w:p w:rsidR="0043056D" w:rsidRDefault="0043056D" w:rsidP="0043056D">
            <w:pPr>
              <w:rPr>
                <w:rFonts w:ascii="Arial" w:hAnsi="Arial" w:cs="Arial"/>
                <w:color w:val="000000" w:themeColor="text1"/>
                <w:sz w:val="22"/>
                <w:szCs w:val="22"/>
              </w:rPr>
            </w:pPr>
            <w:r>
              <w:rPr>
                <w:rFonts w:ascii="Arial" w:hAnsi="Arial" w:cs="Arial"/>
                <w:color w:val="000000" w:themeColor="text1"/>
                <w:sz w:val="22"/>
                <w:szCs w:val="22"/>
              </w:rPr>
              <w:t xml:space="preserve">Yo como: </w:t>
            </w:r>
            <w:r>
              <w:rPr>
                <w:rFonts w:ascii="Arial" w:hAnsi="Arial" w:cs="Arial"/>
                <w:color w:val="000000" w:themeColor="text1"/>
                <w:sz w:val="22"/>
                <w:szCs w:val="22"/>
              </w:rPr>
              <w:t>administrador</w:t>
            </w:r>
            <w:r>
              <w:rPr>
                <w:rFonts w:ascii="Arial" w:hAnsi="Arial" w:cs="Arial"/>
                <w:color w:val="000000" w:themeColor="text1"/>
                <w:sz w:val="22"/>
                <w:szCs w:val="22"/>
              </w:rPr>
              <w:t xml:space="preserve"> de </w:t>
            </w:r>
            <w:proofErr w:type="spellStart"/>
            <w:r w:rsidRPr="00806F6A">
              <w:rPr>
                <w:rFonts w:ascii="Arial" w:hAnsi="Arial" w:cs="Arial"/>
                <w:color w:val="000000" w:themeColor="text1"/>
                <w:sz w:val="22"/>
                <w:szCs w:val="22"/>
              </w:rPr>
              <w:t>Abogabot</w:t>
            </w:r>
            <w:proofErr w:type="spellEnd"/>
          </w:p>
          <w:p w:rsidR="0043056D" w:rsidRDefault="0043056D" w:rsidP="0043056D">
            <w:pPr>
              <w:rPr>
                <w:rFonts w:ascii="Arial" w:hAnsi="Arial" w:cs="Arial"/>
                <w:color w:val="000000" w:themeColor="text1"/>
                <w:sz w:val="22"/>
                <w:szCs w:val="22"/>
              </w:rPr>
            </w:pPr>
            <w:r>
              <w:rPr>
                <w:rFonts w:ascii="Arial" w:hAnsi="Arial" w:cs="Arial"/>
                <w:color w:val="000000" w:themeColor="text1"/>
                <w:sz w:val="22"/>
                <w:szCs w:val="22"/>
              </w:rPr>
              <w:t xml:space="preserve">Quiero: </w:t>
            </w:r>
            <w:r>
              <w:rPr>
                <w:rFonts w:ascii="Arial" w:hAnsi="Arial" w:cs="Arial"/>
                <w:color w:val="000000" w:themeColor="text1"/>
                <w:sz w:val="22"/>
                <w:szCs w:val="22"/>
              </w:rPr>
              <w:t>obtener</w:t>
            </w:r>
            <w:r>
              <w:rPr>
                <w:rFonts w:ascii="Arial" w:hAnsi="Arial" w:cs="Arial"/>
                <w:color w:val="000000" w:themeColor="text1"/>
                <w:sz w:val="22"/>
                <w:szCs w:val="22"/>
              </w:rPr>
              <w:t xml:space="preserve"> y editar información pertinente a</w:t>
            </w:r>
            <w:r>
              <w:rPr>
                <w:rFonts w:ascii="Arial" w:hAnsi="Arial" w:cs="Arial"/>
                <w:color w:val="000000" w:themeColor="text1"/>
                <w:sz w:val="22"/>
                <w:szCs w:val="22"/>
              </w:rPr>
              <w:t xml:space="preserve"> las </w:t>
            </w:r>
            <w:r>
              <w:rPr>
                <w:rFonts w:ascii="Arial" w:hAnsi="Arial" w:cs="Arial"/>
                <w:color w:val="000000" w:themeColor="text1"/>
                <w:sz w:val="22"/>
                <w:szCs w:val="22"/>
              </w:rPr>
              <w:t>demanda</w:t>
            </w:r>
            <w:r>
              <w:rPr>
                <w:rFonts w:ascii="Arial" w:hAnsi="Arial" w:cs="Arial"/>
                <w:color w:val="000000" w:themeColor="text1"/>
                <w:sz w:val="22"/>
                <w:szCs w:val="22"/>
              </w:rPr>
              <w:t>s</w:t>
            </w:r>
          </w:p>
          <w:p w:rsidR="0043056D" w:rsidRDefault="0043056D" w:rsidP="0043056D">
            <w:pPr>
              <w:rPr>
                <w:rFonts w:ascii="Arial" w:hAnsi="Arial" w:cs="Arial"/>
                <w:color w:val="000000" w:themeColor="text1"/>
                <w:sz w:val="22"/>
                <w:szCs w:val="22"/>
              </w:rPr>
            </w:pPr>
            <w:r>
              <w:rPr>
                <w:rFonts w:ascii="Arial" w:hAnsi="Arial" w:cs="Arial"/>
                <w:color w:val="000000" w:themeColor="text1"/>
                <w:sz w:val="22"/>
                <w:szCs w:val="22"/>
              </w:rPr>
              <w:t xml:space="preserve">Para poder: </w:t>
            </w:r>
            <w:r>
              <w:rPr>
                <w:rFonts w:ascii="Arial" w:hAnsi="Arial" w:cs="Arial"/>
                <w:color w:val="000000" w:themeColor="text1"/>
                <w:sz w:val="22"/>
                <w:szCs w:val="22"/>
              </w:rPr>
              <w:t xml:space="preserve">realizar el proceso legal </w:t>
            </w:r>
            <w:r w:rsidR="00532975">
              <w:rPr>
                <w:rFonts w:ascii="Arial" w:hAnsi="Arial" w:cs="Arial"/>
                <w:color w:val="000000" w:themeColor="text1"/>
                <w:sz w:val="22"/>
                <w:szCs w:val="22"/>
              </w:rPr>
              <w:t>correspondiente,</w:t>
            </w:r>
            <w:r>
              <w:rPr>
                <w:rFonts w:ascii="Arial" w:hAnsi="Arial" w:cs="Arial"/>
                <w:color w:val="000000" w:themeColor="text1"/>
                <w:sz w:val="22"/>
                <w:szCs w:val="22"/>
              </w:rPr>
              <w:t xml:space="preserve"> así como realizar actualizaciones para notificar al cliente el progreso de la demanda.</w:t>
            </w:r>
          </w:p>
          <w:p w:rsidR="0043056D" w:rsidRDefault="0043056D" w:rsidP="0043056D">
            <w:pPr>
              <w:rPr>
                <w:rFonts w:ascii="Arial" w:hAnsi="Arial" w:cs="Arial"/>
                <w:color w:val="000000" w:themeColor="text1"/>
                <w:sz w:val="22"/>
                <w:szCs w:val="22"/>
              </w:rPr>
            </w:pPr>
          </w:p>
          <w:p w:rsidR="0043056D" w:rsidRDefault="0043056D" w:rsidP="0043056D">
            <w:pPr>
              <w:rPr>
                <w:rFonts w:ascii="Arial" w:hAnsi="Arial" w:cs="Arial"/>
                <w:color w:val="000000" w:themeColor="text1"/>
                <w:sz w:val="22"/>
                <w:szCs w:val="22"/>
              </w:rPr>
            </w:pPr>
            <w:r>
              <w:rPr>
                <w:rFonts w:ascii="Arial" w:hAnsi="Arial" w:cs="Arial"/>
                <w:color w:val="000000" w:themeColor="text1"/>
                <w:sz w:val="22"/>
                <w:szCs w:val="22"/>
              </w:rPr>
              <w:t>Criterios de aceptación:</w:t>
            </w:r>
          </w:p>
          <w:p w:rsidR="0043056D" w:rsidRDefault="0043056D" w:rsidP="0043056D">
            <w:pPr>
              <w:rPr>
                <w:rFonts w:ascii="Arial" w:hAnsi="Arial" w:cs="Arial"/>
                <w:color w:val="000000" w:themeColor="text1"/>
                <w:sz w:val="22"/>
                <w:szCs w:val="22"/>
              </w:rPr>
            </w:pPr>
          </w:p>
          <w:p w:rsidR="0043056D" w:rsidRPr="00723FF2" w:rsidRDefault="0043056D" w:rsidP="00723FF2">
            <w:pPr>
              <w:pStyle w:val="Prrafodelista"/>
              <w:numPr>
                <w:ilvl w:val="0"/>
                <w:numId w:val="43"/>
              </w:numPr>
              <w:rPr>
                <w:rFonts w:ascii="Arial" w:hAnsi="Arial" w:cs="Arial"/>
                <w:color w:val="000000" w:themeColor="text1"/>
                <w:sz w:val="22"/>
                <w:szCs w:val="22"/>
              </w:rPr>
            </w:pPr>
            <w:r w:rsidRPr="00723FF2">
              <w:rPr>
                <w:rFonts w:ascii="Arial" w:hAnsi="Arial" w:cs="Arial"/>
                <w:color w:val="000000" w:themeColor="text1"/>
                <w:sz w:val="22"/>
                <w:szCs w:val="22"/>
              </w:rPr>
              <w:t xml:space="preserve"> </w:t>
            </w:r>
            <w:r w:rsidRPr="00723FF2">
              <w:rPr>
                <w:rFonts w:ascii="Arial" w:hAnsi="Arial" w:cs="Arial"/>
                <w:color w:val="000000" w:themeColor="text1"/>
                <w:sz w:val="22"/>
                <w:szCs w:val="22"/>
              </w:rPr>
              <w:t>Deberá existir un botón/menú con la leyenda “</w:t>
            </w:r>
            <w:r w:rsidRPr="00723FF2">
              <w:rPr>
                <w:rFonts w:ascii="Arial" w:hAnsi="Arial" w:cs="Arial"/>
                <w:color w:val="000000" w:themeColor="text1"/>
                <w:sz w:val="22"/>
                <w:szCs w:val="22"/>
              </w:rPr>
              <w:t>Demandas activas</w:t>
            </w:r>
            <w:r w:rsidRPr="00723FF2">
              <w:rPr>
                <w:rFonts w:ascii="Arial" w:hAnsi="Arial" w:cs="Arial"/>
                <w:color w:val="000000" w:themeColor="text1"/>
                <w:sz w:val="22"/>
                <w:szCs w:val="22"/>
              </w:rPr>
              <w:t xml:space="preserve">”, que al ser presionado llevará a un concentrado con todas las demandas </w:t>
            </w:r>
            <w:r w:rsidRPr="00723FF2">
              <w:rPr>
                <w:rFonts w:ascii="Arial" w:hAnsi="Arial" w:cs="Arial"/>
                <w:color w:val="000000" w:themeColor="text1"/>
                <w:sz w:val="22"/>
                <w:szCs w:val="22"/>
              </w:rPr>
              <w:t>con un estatus distinto a “pendiente de pago”</w:t>
            </w:r>
          </w:p>
          <w:p w:rsidR="0043056D" w:rsidRPr="0043056D" w:rsidRDefault="0043056D" w:rsidP="0043056D">
            <w:pPr>
              <w:rPr>
                <w:rFonts w:ascii="Arial" w:hAnsi="Arial" w:cs="Arial"/>
                <w:color w:val="000000" w:themeColor="text1"/>
                <w:sz w:val="22"/>
                <w:szCs w:val="22"/>
              </w:rPr>
            </w:pPr>
          </w:p>
          <w:p w:rsidR="0043056D" w:rsidRPr="00723FF2" w:rsidRDefault="0043056D" w:rsidP="00723FF2">
            <w:pPr>
              <w:pStyle w:val="Prrafodelista"/>
              <w:numPr>
                <w:ilvl w:val="0"/>
                <w:numId w:val="43"/>
              </w:numPr>
              <w:rPr>
                <w:rFonts w:ascii="Arial" w:hAnsi="Arial" w:cs="Arial"/>
                <w:color w:val="000000" w:themeColor="text1"/>
                <w:sz w:val="22"/>
                <w:szCs w:val="22"/>
              </w:rPr>
            </w:pPr>
            <w:r w:rsidRPr="00723FF2">
              <w:rPr>
                <w:rFonts w:ascii="Arial" w:hAnsi="Arial" w:cs="Arial"/>
                <w:color w:val="000000" w:themeColor="text1"/>
                <w:sz w:val="22"/>
                <w:szCs w:val="22"/>
              </w:rPr>
              <w:t>En el concentrado de demandas se mostrará la siguiente información:</w:t>
            </w:r>
          </w:p>
          <w:p w:rsidR="00723FF2" w:rsidRDefault="00723FF2" w:rsidP="004305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Nombre del cliente</w:t>
            </w:r>
          </w:p>
          <w:p w:rsidR="0043056D" w:rsidRDefault="0043056D" w:rsidP="004305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Nombre de la demanda</w:t>
            </w:r>
          </w:p>
          <w:p w:rsidR="0043056D" w:rsidRDefault="0043056D" w:rsidP="004305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Fecha de creación</w:t>
            </w:r>
          </w:p>
          <w:p w:rsidR="00723FF2" w:rsidRDefault="00723FF2" w:rsidP="004305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lastRenderedPageBreak/>
              <w:t>Fecha ultima actualización</w:t>
            </w:r>
          </w:p>
          <w:p w:rsidR="0043056D" w:rsidRDefault="0043056D" w:rsidP="004305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Estatus actual</w:t>
            </w:r>
          </w:p>
          <w:p w:rsidR="0043056D" w:rsidRDefault="0043056D" w:rsidP="004305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 xml:space="preserve">Botón </w:t>
            </w:r>
            <w:r w:rsidR="00723FF2">
              <w:rPr>
                <w:rFonts w:ascii="Arial" w:hAnsi="Arial" w:cs="Arial"/>
                <w:color w:val="000000" w:themeColor="text1"/>
                <w:sz w:val="22"/>
                <w:szCs w:val="22"/>
              </w:rPr>
              <w:t>“</w:t>
            </w:r>
            <w:r>
              <w:rPr>
                <w:rFonts w:ascii="Arial" w:hAnsi="Arial" w:cs="Arial"/>
                <w:color w:val="000000" w:themeColor="text1"/>
                <w:sz w:val="22"/>
                <w:szCs w:val="22"/>
              </w:rPr>
              <w:t>visualizar/editar</w:t>
            </w:r>
            <w:r w:rsidR="00723FF2">
              <w:rPr>
                <w:rFonts w:ascii="Arial" w:hAnsi="Arial" w:cs="Arial"/>
                <w:color w:val="000000" w:themeColor="text1"/>
                <w:sz w:val="22"/>
                <w:szCs w:val="22"/>
              </w:rPr>
              <w:t>”</w:t>
            </w:r>
          </w:p>
          <w:p w:rsidR="0043056D" w:rsidRDefault="0043056D" w:rsidP="0043056D">
            <w:pPr>
              <w:pStyle w:val="Prrafodelista"/>
              <w:numPr>
                <w:ilvl w:val="0"/>
                <w:numId w:val="41"/>
              </w:numPr>
              <w:rPr>
                <w:rFonts w:ascii="Arial" w:hAnsi="Arial" w:cs="Arial"/>
                <w:color w:val="000000" w:themeColor="text1"/>
                <w:sz w:val="22"/>
                <w:szCs w:val="22"/>
              </w:rPr>
            </w:pPr>
            <w:r>
              <w:rPr>
                <w:rFonts w:ascii="Arial" w:hAnsi="Arial" w:cs="Arial"/>
                <w:color w:val="000000" w:themeColor="text1"/>
                <w:sz w:val="22"/>
                <w:szCs w:val="22"/>
              </w:rPr>
              <w:t>Botón “</w:t>
            </w:r>
            <w:r w:rsidR="00723FF2">
              <w:rPr>
                <w:rFonts w:ascii="Arial" w:hAnsi="Arial" w:cs="Arial"/>
                <w:color w:val="000000" w:themeColor="text1"/>
                <w:sz w:val="22"/>
                <w:szCs w:val="22"/>
              </w:rPr>
              <w:t>Descargar formato</w:t>
            </w:r>
            <w:r>
              <w:rPr>
                <w:rFonts w:ascii="Arial" w:hAnsi="Arial" w:cs="Arial"/>
                <w:color w:val="000000" w:themeColor="text1"/>
                <w:sz w:val="22"/>
                <w:szCs w:val="22"/>
              </w:rPr>
              <w:t>”</w:t>
            </w:r>
          </w:p>
          <w:p w:rsidR="00723FF2" w:rsidRDefault="00723FF2" w:rsidP="00723FF2">
            <w:pPr>
              <w:rPr>
                <w:rFonts w:ascii="Arial" w:hAnsi="Arial" w:cs="Arial"/>
                <w:color w:val="000000" w:themeColor="text1"/>
                <w:sz w:val="22"/>
                <w:szCs w:val="22"/>
              </w:rPr>
            </w:pPr>
          </w:p>
          <w:p w:rsidR="00723FF2" w:rsidRPr="00723FF2" w:rsidRDefault="00723FF2" w:rsidP="00CC2ADF">
            <w:pPr>
              <w:pStyle w:val="Prrafodelista"/>
              <w:numPr>
                <w:ilvl w:val="0"/>
                <w:numId w:val="43"/>
              </w:numPr>
              <w:rPr>
                <w:rFonts w:ascii="Arial" w:hAnsi="Arial" w:cs="Arial"/>
                <w:color w:val="000000" w:themeColor="text1"/>
                <w:sz w:val="22"/>
                <w:szCs w:val="22"/>
              </w:rPr>
            </w:pPr>
            <w:r w:rsidRPr="00723FF2">
              <w:rPr>
                <w:rFonts w:ascii="Arial" w:hAnsi="Arial" w:cs="Arial"/>
                <w:color w:val="000000" w:themeColor="text1"/>
                <w:sz w:val="22"/>
                <w:szCs w:val="22"/>
              </w:rPr>
              <w:t>Se podrá filtrar por cualquiera de los criterios antes mencionados para poder encontrar una demanda mas rápidamente.</w:t>
            </w:r>
          </w:p>
          <w:p w:rsidR="00723FF2" w:rsidRDefault="00723FF2" w:rsidP="00723FF2">
            <w:pPr>
              <w:pStyle w:val="Prrafodelista"/>
              <w:ind w:left="1080"/>
              <w:rPr>
                <w:rFonts w:ascii="Arial" w:hAnsi="Arial" w:cs="Arial"/>
                <w:color w:val="000000" w:themeColor="text1"/>
                <w:sz w:val="22"/>
                <w:szCs w:val="22"/>
              </w:rPr>
            </w:pPr>
          </w:p>
          <w:p w:rsidR="00723FF2" w:rsidRDefault="0043056D" w:rsidP="00723FF2">
            <w:pPr>
              <w:pStyle w:val="Prrafodelista"/>
              <w:numPr>
                <w:ilvl w:val="0"/>
                <w:numId w:val="43"/>
              </w:numPr>
              <w:rPr>
                <w:rFonts w:ascii="Arial" w:hAnsi="Arial" w:cs="Arial"/>
                <w:color w:val="000000" w:themeColor="text1"/>
                <w:sz w:val="22"/>
                <w:szCs w:val="22"/>
              </w:rPr>
            </w:pPr>
            <w:r w:rsidRPr="00723FF2">
              <w:rPr>
                <w:rFonts w:ascii="Arial" w:hAnsi="Arial" w:cs="Arial"/>
                <w:color w:val="000000" w:themeColor="text1"/>
                <w:sz w:val="22"/>
                <w:szCs w:val="22"/>
              </w:rPr>
              <w:t xml:space="preserve"> </w:t>
            </w:r>
            <w:r w:rsidRPr="00723FF2">
              <w:rPr>
                <w:rFonts w:ascii="Arial" w:hAnsi="Arial" w:cs="Arial"/>
                <w:b/>
                <w:color w:val="000000" w:themeColor="text1"/>
                <w:sz w:val="22"/>
                <w:szCs w:val="22"/>
              </w:rPr>
              <w:t>botón visualizar/editar</w:t>
            </w:r>
            <w:r w:rsidRPr="00723FF2">
              <w:rPr>
                <w:rFonts w:ascii="Arial" w:hAnsi="Arial" w:cs="Arial"/>
                <w:color w:val="000000" w:themeColor="text1"/>
                <w:sz w:val="22"/>
                <w:szCs w:val="22"/>
              </w:rPr>
              <w:t xml:space="preserve">, al presionarlo se mostrará información acorde a la demanda en una pantalla adicional, la información será de solo lectura, </w:t>
            </w:r>
            <w:r w:rsidR="00723FF2">
              <w:rPr>
                <w:rFonts w:ascii="Arial" w:hAnsi="Arial" w:cs="Arial"/>
                <w:color w:val="000000" w:themeColor="text1"/>
                <w:sz w:val="22"/>
                <w:szCs w:val="22"/>
              </w:rPr>
              <w:t>y acorde al diccionario de datos, adicionalmente se mostrara un nuevo campo de input con el texto “comentarios”, que se habilitara únicamente al modificar el estatus actual de la demanda (los estatus existentes y permitidos se encontraran en un catalogo del diccionario de datos), al presionar el botón “</w:t>
            </w:r>
            <w:r w:rsidR="00723FF2" w:rsidRPr="00723FF2">
              <w:rPr>
                <w:rFonts w:ascii="Arial" w:hAnsi="Arial" w:cs="Arial"/>
                <w:b/>
                <w:color w:val="000000" w:themeColor="text1"/>
                <w:sz w:val="22"/>
                <w:szCs w:val="22"/>
              </w:rPr>
              <w:t>actualizar estatus de la demanda</w:t>
            </w:r>
            <w:r w:rsidR="00723FF2">
              <w:rPr>
                <w:rFonts w:ascii="Arial" w:hAnsi="Arial" w:cs="Arial"/>
                <w:color w:val="000000" w:themeColor="text1"/>
                <w:sz w:val="22"/>
                <w:szCs w:val="22"/>
              </w:rPr>
              <w:t>” el cual únicamente se habilitara al seleccionar un nuevo estatus y tener lleno el campo “comentarios”, una vez presionado se enviara un correo electrónico al cliente indicando que se realizo una actualización en su demanda con la información correspondiente. Adicionalmente se mostrará un mensaje en pantalla indicando al administrador que se realizo la actualización</w:t>
            </w:r>
            <w:r w:rsidR="00532975">
              <w:rPr>
                <w:rFonts w:ascii="Arial" w:hAnsi="Arial" w:cs="Arial"/>
                <w:color w:val="000000" w:themeColor="text1"/>
                <w:sz w:val="22"/>
                <w:szCs w:val="22"/>
              </w:rPr>
              <w:t>.</w:t>
            </w:r>
            <w:r w:rsidR="00723FF2">
              <w:rPr>
                <w:rFonts w:ascii="Arial" w:hAnsi="Arial" w:cs="Arial"/>
                <w:color w:val="000000" w:themeColor="text1"/>
                <w:sz w:val="22"/>
                <w:szCs w:val="22"/>
              </w:rPr>
              <w:t xml:space="preserve"> </w:t>
            </w:r>
          </w:p>
          <w:p w:rsidR="00532975" w:rsidRPr="00532975" w:rsidRDefault="00532975" w:rsidP="00532975">
            <w:pPr>
              <w:pStyle w:val="Prrafodelista"/>
              <w:rPr>
                <w:rFonts w:ascii="Arial" w:hAnsi="Arial" w:cs="Arial"/>
                <w:color w:val="000000" w:themeColor="text1"/>
                <w:sz w:val="22"/>
                <w:szCs w:val="22"/>
              </w:rPr>
            </w:pPr>
          </w:p>
          <w:p w:rsidR="00532975" w:rsidRPr="00532975" w:rsidRDefault="00532975" w:rsidP="00532975">
            <w:pPr>
              <w:pStyle w:val="Prrafodelista"/>
              <w:numPr>
                <w:ilvl w:val="0"/>
                <w:numId w:val="43"/>
              </w:numPr>
              <w:rPr>
                <w:rFonts w:ascii="Arial" w:hAnsi="Arial" w:cs="Arial"/>
                <w:b/>
                <w:color w:val="000000" w:themeColor="text1"/>
                <w:sz w:val="22"/>
                <w:szCs w:val="22"/>
              </w:rPr>
            </w:pPr>
            <w:r w:rsidRPr="00532975">
              <w:rPr>
                <w:rFonts w:ascii="Arial" w:hAnsi="Arial" w:cs="Arial"/>
                <w:b/>
                <w:color w:val="000000" w:themeColor="text1"/>
                <w:sz w:val="22"/>
                <w:szCs w:val="22"/>
              </w:rPr>
              <w:t>Botón “Descargar Formato”</w:t>
            </w:r>
            <w:r>
              <w:rPr>
                <w:rFonts w:ascii="Arial" w:hAnsi="Arial" w:cs="Arial"/>
                <w:b/>
                <w:color w:val="000000" w:themeColor="text1"/>
                <w:sz w:val="22"/>
                <w:szCs w:val="22"/>
              </w:rPr>
              <w:t>,</w:t>
            </w:r>
            <w:r>
              <w:rPr>
                <w:rFonts w:ascii="Arial" w:hAnsi="Arial" w:cs="Arial"/>
                <w:color w:val="000000" w:themeColor="text1"/>
                <w:sz w:val="22"/>
                <w:szCs w:val="22"/>
              </w:rPr>
              <w:t xml:space="preserve"> al presionar este botón se </w:t>
            </w:r>
            <w:proofErr w:type="gramStart"/>
            <w:r>
              <w:rPr>
                <w:rFonts w:ascii="Arial" w:hAnsi="Arial" w:cs="Arial"/>
                <w:color w:val="000000" w:themeColor="text1"/>
                <w:sz w:val="22"/>
                <w:szCs w:val="22"/>
              </w:rPr>
              <w:t>descargara</w:t>
            </w:r>
            <w:proofErr w:type="gramEnd"/>
            <w:r>
              <w:rPr>
                <w:rFonts w:ascii="Arial" w:hAnsi="Arial" w:cs="Arial"/>
                <w:color w:val="000000" w:themeColor="text1"/>
                <w:sz w:val="22"/>
                <w:szCs w:val="22"/>
              </w:rPr>
              <w:t xml:space="preserve"> un documento en formato Word llenado con la información correspondiente a la demanda de manera automática.</w:t>
            </w:r>
          </w:p>
          <w:p w:rsidR="00723FF2" w:rsidRDefault="00723FF2" w:rsidP="00723FF2">
            <w:pPr>
              <w:pStyle w:val="Prrafodelista"/>
              <w:ind w:left="360"/>
              <w:rPr>
                <w:rFonts w:ascii="Arial" w:hAnsi="Arial" w:cs="Arial"/>
                <w:color w:val="000000" w:themeColor="text1"/>
                <w:sz w:val="22"/>
                <w:szCs w:val="22"/>
              </w:rPr>
            </w:pPr>
          </w:p>
          <w:p w:rsidR="003B462E" w:rsidRDefault="003B462E" w:rsidP="008431B3">
            <w:pPr>
              <w:rPr>
                <w:rFonts w:ascii="Arial" w:hAnsi="Arial" w:cs="Arial"/>
                <w:color w:val="000000" w:themeColor="text1"/>
                <w:sz w:val="22"/>
                <w:szCs w:val="22"/>
              </w:rPr>
            </w:pPr>
          </w:p>
          <w:p w:rsidR="003B462E" w:rsidRPr="008431B3" w:rsidRDefault="003B462E" w:rsidP="008431B3">
            <w:pPr>
              <w:rPr>
                <w:rFonts w:ascii="Arial" w:hAnsi="Arial" w:cs="Arial"/>
                <w:color w:val="000000" w:themeColor="text1"/>
                <w:sz w:val="22"/>
                <w:szCs w:val="22"/>
              </w:rPr>
            </w:pPr>
          </w:p>
        </w:tc>
      </w:tr>
      <w:tr w:rsidR="0003681A" w:rsidRPr="008C2396" w:rsidTr="0003681A">
        <w:trPr>
          <w:trHeight w:val="1106"/>
        </w:trPr>
        <w:tc>
          <w:tcPr>
            <w:tcW w:w="2837" w:type="dxa"/>
            <w:vMerge w:val="restart"/>
            <w:shd w:val="clear" w:color="auto" w:fill="A50021"/>
            <w:vAlign w:val="center"/>
          </w:tcPr>
          <w:p w:rsidR="0003681A" w:rsidRPr="008C2396" w:rsidRDefault="0003681A" w:rsidP="00241F6D">
            <w:pPr>
              <w:rPr>
                <w:rFonts w:ascii="Arial" w:hAnsi="Arial" w:cs="Arial"/>
                <w:b/>
                <w:sz w:val="22"/>
                <w:szCs w:val="22"/>
              </w:rPr>
            </w:pPr>
            <w:r w:rsidRPr="008C2396">
              <w:rPr>
                <w:rFonts w:ascii="Arial" w:hAnsi="Arial" w:cs="Arial"/>
                <w:b/>
                <w:sz w:val="22"/>
                <w:szCs w:val="22"/>
              </w:rPr>
              <w:lastRenderedPageBreak/>
              <w:t>Requisitos Técnicos</w:t>
            </w:r>
          </w:p>
        </w:tc>
        <w:tc>
          <w:tcPr>
            <w:tcW w:w="1754" w:type="dxa"/>
            <w:shd w:val="clear" w:color="auto" w:fill="auto"/>
            <w:vAlign w:val="center"/>
          </w:tcPr>
          <w:p w:rsidR="0003681A" w:rsidRPr="008C2396" w:rsidRDefault="0003681A" w:rsidP="00241F6D">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rsidR="0003681A" w:rsidRPr="008C2396" w:rsidRDefault="0003681A" w:rsidP="00241F6D">
            <w:pPr>
              <w:rPr>
                <w:rFonts w:ascii="Arial" w:hAnsi="Arial" w:cs="Arial"/>
                <w:sz w:val="22"/>
                <w:szCs w:val="22"/>
              </w:rPr>
            </w:pPr>
          </w:p>
          <w:p w:rsidR="0003681A" w:rsidRPr="008C2396" w:rsidRDefault="00532975" w:rsidP="00241F6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4"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03681A" w:rsidRPr="008C2396">
              <w:rPr>
                <w:rFonts w:ascii="Arial" w:hAnsi="Arial" w:cs="Arial"/>
                <w:sz w:val="22"/>
                <w:szCs w:val="22"/>
              </w:rPr>
              <w:t xml:space="preserve"> Web          </w:t>
            </w:r>
            <w:r w:rsidR="0003681A" w:rsidRPr="008C2396">
              <w:rPr>
                <w:rFonts w:ascii="Arial" w:hAnsi="Arial" w:cs="Arial"/>
                <w:sz w:val="22"/>
                <w:szCs w:val="22"/>
              </w:rPr>
              <w:fldChar w:fldCharType="begin">
                <w:ffData>
                  <w:name w:val="Marcar2"/>
                  <w:enabled/>
                  <w:calcOnExit w:val="0"/>
                  <w:checkBox>
                    <w:sizeAuto/>
                    <w:default w:val="0"/>
                  </w:checkBox>
                </w:ffData>
              </w:fldChar>
            </w:r>
            <w:r w:rsidR="0003681A" w:rsidRPr="008C2396">
              <w:rPr>
                <w:rFonts w:ascii="Arial" w:hAnsi="Arial" w:cs="Arial"/>
                <w:sz w:val="22"/>
                <w:szCs w:val="22"/>
              </w:rPr>
              <w:instrText xml:space="preserve"> FORMCHECKBOX </w:instrText>
            </w:r>
            <w:r w:rsidR="0003681A" w:rsidRPr="008C2396">
              <w:rPr>
                <w:rFonts w:ascii="Arial" w:hAnsi="Arial" w:cs="Arial"/>
                <w:sz w:val="22"/>
                <w:szCs w:val="22"/>
              </w:rPr>
            </w:r>
            <w:r w:rsidR="0003681A" w:rsidRPr="008C2396">
              <w:rPr>
                <w:rFonts w:ascii="Arial" w:hAnsi="Arial" w:cs="Arial"/>
                <w:sz w:val="22"/>
                <w:szCs w:val="22"/>
              </w:rPr>
              <w:fldChar w:fldCharType="end"/>
            </w:r>
            <w:r w:rsidR="0003681A" w:rsidRPr="008C2396">
              <w:rPr>
                <w:rFonts w:ascii="Arial" w:hAnsi="Arial" w:cs="Arial"/>
                <w:sz w:val="22"/>
                <w:szCs w:val="22"/>
              </w:rPr>
              <w:t xml:space="preserve"> Escritorio     </w:t>
            </w:r>
            <w:r w:rsidR="0003681A" w:rsidRPr="008C2396">
              <w:rPr>
                <w:rFonts w:ascii="Arial" w:hAnsi="Arial" w:cs="Arial"/>
                <w:sz w:val="22"/>
                <w:szCs w:val="22"/>
              </w:rPr>
              <w:fldChar w:fldCharType="begin">
                <w:ffData>
                  <w:name w:val="Marcar3"/>
                  <w:enabled/>
                  <w:calcOnExit w:val="0"/>
                  <w:checkBox>
                    <w:sizeAuto/>
                    <w:default w:val="0"/>
                  </w:checkBox>
                </w:ffData>
              </w:fldChar>
            </w:r>
            <w:r w:rsidR="0003681A" w:rsidRPr="008C2396">
              <w:rPr>
                <w:rFonts w:ascii="Arial" w:hAnsi="Arial" w:cs="Arial"/>
                <w:sz w:val="22"/>
                <w:szCs w:val="22"/>
              </w:rPr>
              <w:instrText xml:space="preserve"> FORMCHECKBOX </w:instrText>
            </w:r>
            <w:r w:rsidR="0003681A" w:rsidRPr="008C2396">
              <w:rPr>
                <w:rFonts w:ascii="Arial" w:hAnsi="Arial" w:cs="Arial"/>
                <w:sz w:val="22"/>
                <w:szCs w:val="22"/>
              </w:rPr>
            </w:r>
            <w:r w:rsidR="0003681A" w:rsidRPr="008C2396">
              <w:rPr>
                <w:rFonts w:ascii="Arial" w:hAnsi="Arial" w:cs="Arial"/>
                <w:sz w:val="22"/>
                <w:szCs w:val="22"/>
              </w:rPr>
              <w:fldChar w:fldCharType="end"/>
            </w:r>
            <w:r w:rsidR="0003681A" w:rsidRPr="008C2396">
              <w:rPr>
                <w:rFonts w:ascii="Arial" w:hAnsi="Arial" w:cs="Arial"/>
                <w:sz w:val="22"/>
                <w:szCs w:val="22"/>
              </w:rPr>
              <w:t xml:space="preserve"> Móvil     </w:t>
            </w:r>
            <w:r w:rsidR="0003681A" w:rsidRPr="008C2396">
              <w:rPr>
                <w:rFonts w:ascii="Arial" w:hAnsi="Arial" w:cs="Arial"/>
                <w:sz w:val="22"/>
                <w:szCs w:val="22"/>
              </w:rPr>
              <w:fldChar w:fldCharType="begin">
                <w:ffData>
                  <w:name w:val="Marcar4"/>
                  <w:enabled/>
                  <w:calcOnExit w:val="0"/>
                  <w:checkBox>
                    <w:sizeAuto/>
                    <w:default w:val="0"/>
                  </w:checkBox>
                </w:ffData>
              </w:fldChar>
            </w:r>
            <w:r w:rsidR="0003681A" w:rsidRPr="008C2396">
              <w:rPr>
                <w:rFonts w:ascii="Arial" w:hAnsi="Arial" w:cs="Arial"/>
                <w:sz w:val="22"/>
                <w:szCs w:val="22"/>
              </w:rPr>
              <w:instrText xml:space="preserve"> FORMCHECKBOX </w:instrText>
            </w:r>
            <w:r w:rsidR="0003681A" w:rsidRPr="008C2396">
              <w:rPr>
                <w:rFonts w:ascii="Arial" w:hAnsi="Arial" w:cs="Arial"/>
                <w:sz w:val="22"/>
                <w:szCs w:val="22"/>
              </w:rPr>
            </w:r>
            <w:r w:rsidR="0003681A" w:rsidRPr="008C2396">
              <w:rPr>
                <w:rFonts w:ascii="Arial" w:hAnsi="Arial" w:cs="Arial"/>
                <w:sz w:val="22"/>
                <w:szCs w:val="22"/>
              </w:rPr>
              <w:fldChar w:fldCharType="end"/>
            </w:r>
            <w:r w:rsidR="0003681A" w:rsidRPr="008C2396">
              <w:rPr>
                <w:rFonts w:ascii="Arial" w:hAnsi="Arial" w:cs="Arial"/>
                <w:sz w:val="22"/>
                <w:szCs w:val="22"/>
              </w:rPr>
              <w:t xml:space="preserve"> Servicio Web     </w:t>
            </w:r>
          </w:p>
          <w:p w:rsidR="0003681A" w:rsidRPr="008C2396" w:rsidRDefault="0003681A" w:rsidP="00241F6D">
            <w:pPr>
              <w:rPr>
                <w:rFonts w:ascii="Arial" w:hAnsi="Arial" w:cs="Arial"/>
                <w:sz w:val="22"/>
                <w:szCs w:val="22"/>
              </w:rPr>
            </w:pPr>
          </w:p>
          <w:p w:rsidR="0003681A" w:rsidRPr="008C2396" w:rsidRDefault="0003681A" w:rsidP="00241F6D">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8C2396">
              <w:rPr>
                <w:rFonts w:ascii="Arial" w:hAnsi="Arial" w:cs="Arial"/>
                <w:sz w:val="22"/>
                <w:szCs w:val="22"/>
              </w:rPr>
              <w:t xml:space="preserve"> Servicio Windows    </w:t>
            </w:r>
            <w:r w:rsidRPr="008C2396">
              <w:rPr>
                <w:rFonts w:ascii="Arial" w:hAnsi="Arial" w:cs="Arial"/>
                <w:sz w:val="22"/>
                <w:szCs w:val="22"/>
              </w:rPr>
              <w:fldChar w:fldCharType="begin">
                <w:ffData>
                  <w:name w:val="Marcar6"/>
                  <w:enabled/>
                  <w:calcOnExit w:val="0"/>
                  <w:checkBox>
                    <w:sizeAuto/>
                    <w:default w:val="0"/>
                  </w:checkBox>
                </w:ffData>
              </w:fldChar>
            </w:r>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8C2396">
              <w:rPr>
                <w:rFonts w:ascii="Arial" w:hAnsi="Arial" w:cs="Arial"/>
                <w:sz w:val="22"/>
                <w:szCs w:val="22"/>
              </w:rPr>
              <w:t xml:space="preserve"> </w:t>
            </w:r>
            <w:proofErr w:type="gramStart"/>
            <w:r w:rsidRPr="008C2396">
              <w:rPr>
                <w:rFonts w:ascii="Arial" w:hAnsi="Arial" w:cs="Arial"/>
                <w:sz w:val="22"/>
                <w:szCs w:val="22"/>
              </w:rPr>
              <w:t>Otro:_</w:t>
            </w:r>
            <w:proofErr w:type="gramEnd"/>
            <w:r w:rsidRPr="008C2396">
              <w:rPr>
                <w:rFonts w:ascii="Arial" w:hAnsi="Arial" w:cs="Arial"/>
                <w:sz w:val="22"/>
                <w:szCs w:val="22"/>
              </w:rPr>
              <w:t>_________________</w:t>
            </w:r>
          </w:p>
          <w:p w:rsidR="0003681A" w:rsidRPr="008C2396" w:rsidRDefault="0003681A" w:rsidP="00241F6D">
            <w:pPr>
              <w:rPr>
                <w:rFonts w:ascii="Arial" w:hAnsi="Arial" w:cs="Arial"/>
                <w:b/>
                <w:color w:val="D9D9D9"/>
                <w:sz w:val="22"/>
                <w:szCs w:val="22"/>
              </w:rPr>
            </w:pPr>
          </w:p>
        </w:tc>
      </w:tr>
      <w:tr w:rsidR="0003681A" w:rsidRPr="008C2396" w:rsidTr="0003681A">
        <w:trPr>
          <w:trHeight w:val="1348"/>
        </w:trPr>
        <w:tc>
          <w:tcPr>
            <w:tcW w:w="2837" w:type="dxa"/>
            <w:vMerge/>
            <w:shd w:val="clear" w:color="auto" w:fill="A50021"/>
            <w:vAlign w:val="center"/>
          </w:tcPr>
          <w:p w:rsidR="0003681A" w:rsidRPr="008C2396" w:rsidRDefault="0003681A" w:rsidP="00241F6D">
            <w:pPr>
              <w:rPr>
                <w:rFonts w:ascii="Arial" w:hAnsi="Arial" w:cs="Arial"/>
                <w:b/>
                <w:sz w:val="22"/>
                <w:szCs w:val="22"/>
              </w:rPr>
            </w:pPr>
          </w:p>
        </w:tc>
        <w:tc>
          <w:tcPr>
            <w:tcW w:w="1754" w:type="dxa"/>
            <w:shd w:val="clear" w:color="auto" w:fill="auto"/>
            <w:vAlign w:val="center"/>
          </w:tcPr>
          <w:p w:rsidR="0003681A" w:rsidRPr="008C2396" w:rsidRDefault="0003681A" w:rsidP="00241F6D">
            <w:pPr>
              <w:jc w:val="center"/>
              <w:rPr>
                <w:rFonts w:ascii="Arial" w:hAnsi="Arial" w:cs="Arial"/>
                <w:b/>
                <w:color w:val="D9D9D9"/>
                <w:sz w:val="22"/>
                <w:szCs w:val="22"/>
              </w:rPr>
            </w:pPr>
            <w:r w:rsidRPr="008C2396">
              <w:rPr>
                <w:rFonts w:ascii="Arial" w:hAnsi="Arial" w:cs="Arial"/>
                <w:b/>
                <w:sz w:val="22"/>
                <w:szCs w:val="22"/>
              </w:rPr>
              <w:t>Base de Datos</w:t>
            </w:r>
          </w:p>
        </w:tc>
        <w:tc>
          <w:tcPr>
            <w:tcW w:w="4776" w:type="dxa"/>
            <w:gridSpan w:val="3"/>
            <w:shd w:val="clear" w:color="auto" w:fill="auto"/>
          </w:tcPr>
          <w:p w:rsidR="0003681A" w:rsidRPr="00D1764B" w:rsidRDefault="0003681A" w:rsidP="00241F6D">
            <w:pPr>
              <w:rPr>
                <w:rFonts w:ascii="Arial" w:hAnsi="Arial" w:cs="Arial"/>
                <w:sz w:val="22"/>
                <w:szCs w:val="22"/>
                <w:lang w:val="en-US"/>
              </w:rPr>
            </w:pPr>
          </w:p>
          <w:p w:rsidR="0003681A" w:rsidRPr="00D1764B" w:rsidRDefault="00532975" w:rsidP="00241F6D">
            <w:pPr>
              <w:rPr>
                <w:rFonts w:ascii="Arial" w:hAnsi="Arial" w:cs="Arial"/>
                <w:sz w:val="22"/>
                <w:szCs w:val="22"/>
                <w:lang w:val="en-US"/>
              </w:rPr>
            </w:pPr>
            <w:r>
              <w:rPr>
                <w:rFonts w:ascii="Arial" w:hAnsi="Arial" w:cs="Arial"/>
                <w:sz w:val="22"/>
                <w:szCs w:val="22"/>
              </w:rPr>
              <w:fldChar w:fldCharType="begin">
                <w:ffData>
                  <w:name w:val="Marcar7"/>
                  <w:enabled/>
                  <w:calcOnExit w:val="0"/>
                  <w:checkBox>
                    <w:sizeAuto/>
                    <w:default w:val="1"/>
                  </w:checkBox>
                </w:ffData>
              </w:fldChar>
            </w:r>
            <w:bookmarkStart w:id="5" w:name="Marcar7"/>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03681A" w:rsidRPr="00D1764B">
              <w:rPr>
                <w:rFonts w:ascii="Arial" w:hAnsi="Arial" w:cs="Arial"/>
                <w:sz w:val="22"/>
                <w:szCs w:val="22"/>
                <w:lang w:val="en-US"/>
              </w:rPr>
              <w:t xml:space="preserve"> Oracle</w:t>
            </w:r>
          </w:p>
          <w:p w:rsidR="0003681A" w:rsidRPr="00D1764B" w:rsidRDefault="0003681A" w:rsidP="00241F6D">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6"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6"/>
            <w:r w:rsidRPr="00D1764B">
              <w:rPr>
                <w:rFonts w:ascii="Arial" w:hAnsi="Arial" w:cs="Arial"/>
                <w:sz w:val="22"/>
                <w:szCs w:val="22"/>
                <w:lang w:val="en-US"/>
              </w:rPr>
              <w:t xml:space="preserve"> SQL Server</w:t>
            </w:r>
          </w:p>
          <w:p w:rsidR="0003681A" w:rsidRPr="00D1764B" w:rsidRDefault="0003681A" w:rsidP="00241F6D">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7"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D1764B">
              <w:rPr>
                <w:rFonts w:ascii="Arial" w:hAnsi="Arial" w:cs="Arial"/>
                <w:sz w:val="22"/>
                <w:szCs w:val="22"/>
                <w:lang w:val="en-US"/>
              </w:rPr>
              <w:t xml:space="preserve"> MySQL</w:t>
            </w:r>
          </w:p>
          <w:p w:rsidR="0003681A" w:rsidRPr="00D1764B" w:rsidRDefault="0003681A" w:rsidP="00241F6D">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8"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8"/>
            <w:r w:rsidRPr="00D1764B">
              <w:rPr>
                <w:rFonts w:ascii="Arial" w:hAnsi="Arial" w:cs="Arial"/>
                <w:sz w:val="22"/>
                <w:szCs w:val="22"/>
                <w:lang w:val="en-US"/>
              </w:rPr>
              <w:t xml:space="preserve"> MongoDB</w:t>
            </w:r>
          </w:p>
          <w:p w:rsidR="0003681A" w:rsidRPr="00D1764B" w:rsidRDefault="0003681A" w:rsidP="00241F6D">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9"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rsidR="0003681A" w:rsidRPr="00D1764B" w:rsidRDefault="0003681A" w:rsidP="00241F6D">
            <w:pPr>
              <w:rPr>
                <w:rFonts w:ascii="Arial" w:hAnsi="Arial" w:cs="Arial"/>
                <w:sz w:val="22"/>
                <w:szCs w:val="22"/>
                <w:lang w:val="en-US"/>
              </w:rPr>
            </w:pPr>
          </w:p>
        </w:tc>
        <w:tc>
          <w:tcPr>
            <w:tcW w:w="1152" w:type="dxa"/>
            <w:shd w:val="clear" w:color="auto" w:fill="auto"/>
          </w:tcPr>
          <w:p w:rsidR="0003681A" w:rsidRPr="008C2396" w:rsidRDefault="0003681A" w:rsidP="00241F6D">
            <w:pPr>
              <w:rPr>
                <w:rFonts w:ascii="Arial" w:hAnsi="Arial" w:cs="Arial"/>
                <w:b/>
                <w:sz w:val="22"/>
                <w:szCs w:val="22"/>
              </w:rPr>
            </w:pPr>
            <w:r w:rsidRPr="008C2396">
              <w:rPr>
                <w:rFonts w:ascii="Arial" w:hAnsi="Arial" w:cs="Arial"/>
                <w:b/>
                <w:sz w:val="22"/>
                <w:szCs w:val="22"/>
              </w:rPr>
              <w:t>Versión</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tc>
      </w:tr>
      <w:tr w:rsidR="0003681A" w:rsidRPr="008C2396" w:rsidTr="0003681A">
        <w:trPr>
          <w:trHeight w:val="1348"/>
        </w:trPr>
        <w:tc>
          <w:tcPr>
            <w:tcW w:w="2837" w:type="dxa"/>
            <w:vMerge/>
            <w:shd w:val="clear" w:color="auto" w:fill="A50021"/>
            <w:vAlign w:val="center"/>
          </w:tcPr>
          <w:p w:rsidR="0003681A" w:rsidRPr="008C2396" w:rsidRDefault="0003681A" w:rsidP="00241F6D">
            <w:pPr>
              <w:rPr>
                <w:rFonts w:ascii="Arial" w:hAnsi="Arial" w:cs="Arial"/>
                <w:b/>
                <w:sz w:val="22"/>
                <w:szCs w:val="22"/>
              </w:rPr>
            </w:pPr>
          </w:p>
        </w:tc>
        <w:tc>
          <w:tcPr>
            <w:tcW w:w="1754" w:type="dxa"/>
            <w:shd w:val="clear" w:color="auto" w:fill="auto"/>
            <w:vAlign w:val="center"/>
          </w:tcPr>
          <w:p w:rsidR="0003681A" w:rsidRPr="008C2396" w:rsidRDefault="0003681A" w:rsidP="00241F6D">
            <w:pPr>
              <w:jc w:val="center"/>
              <w:rPr>
                <w:rFonts w:ascii="Arial" w:hAnsi="Arial" w:cs="Arial"/>
                <w:b/>
                <w:color w:val="D9D9D9"/>
                <w:sz w:val="22"/>
                <w:szCs w:val="22"/>
              </w:rPr>
            </w:pPr>
            <w:r w:rsidRPr="008C2396">
              <w:rPr>
                <w:rFonts w:ascii="Arial" w:hAnsi="Arial" w:cs="Arial"/>
                <w:b/>
                <w:sz w:val="22"/>
                <w:szCs w:val="22"/>
              </w:rPr>
              <w:t>Lenguaje</w:t>
            </w:r>
          </w:p>
        </w:tc>
        <w:tc>
          <w:tcPr>
            <w:tcW w:w="4776" w:type="dxa"/>
            <w:gridSpan w:val="3"/>
            <w:shd w:val="clear" w:color="auto" w:fill="auto"/>
          </w:tcPr>
          <w:p w:rsidR="0003681A" w:rsidRPr="008C2396" w:rsidRDefault="0003681A" w:rsidP="00241F6D">
            <w:pPr>
              <w:rPr>
                <w:rFonts w:ascii="Arial" w:hAnsi="Arial" w:cs="Arial"/>
                <w:sz w:val="22"/>
                <w:szCs w:val="22"/>
              </w:rPr>
            </w:pPr>
          </w:p>
          <w:p w:rsidR="0003681A" w:rsidRPr="00D1764B" w:rsidRDefault="0003681A" w:rsidP="00241F6D">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0003681A" w:rsidRPr="00D1764B" w:rsidRDefault="0003681A" w:rsidP="00241F6D">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0003681A" w:rsidRPr="00D1764B" w:rsidRDefault="0003681A" w:rsidP="00241F6D">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0003681A" w:rsidRPr="00D1764B" w:rsidRDefault="00532975" w:rsidP="00241F6D">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03681A" w:rsidRPr="00D1764B">
              <w:rPr>
                <w:rFonts w:ascii="Arial" w:hAnsi="Arial" w:cs="Arial"/>
                <w:sz w:val="22"/>
                <w:szCs w:val="22"/>
              </w:rPr>
              <w:t xml:space="preserve"> Java</w:t>
            </w:r>
          </w:p>
          <w:p w:rsidR="0003681A" w:rsidRPr="00D1764B" w:rsidRDefault="0003681A" w:rsidP="00241F6D">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rsidR="0003681A" w:rsidRPr="00D1764B" w:rsidRDefault="0003681A" w:rsidP="00241F6D">
            <w:pPr>
              <w:rPr>
                <w:rFonts w:ascii="Arial" w:hAnsi="Arial" w:cs="Arial"/>
                <w:sz w:val="22"/>
                <w:szCs w:val="22"/>
              </w:rPr>
            </w:pPr>
            <w:r w:rsidRPr="008C2396">
              <w:rPr>
                <w:rFonts w:ascii="Arial" w:hAnsi="Arial" w:cs="Arial"/>
                <w:sz w:val="22"/>
                <w:szCs w:val="22"/>
              </w:rPr>
              <w:lastRenderedPageBreak/>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rsidR="0003681A" w:rsidRPr="008C2396" w:rsidRDefault="0003681A" w:rsidP="00241F6D">
            <w:pPr>
              <w:rPr>
                <w:rFonts w:ascii="Arial" w:hAnsi="Arial" w:cs="Arial"/>
                <w:sz w:val="22"/>
                <w:szCs w:val="22"/>
              </w:rPr>
            </w:pPr>
          </w:p>
        </w:tc>
        <w:tc>
          <w:tcPr>
            <w:tcW w:w="1152" w:type="dxa"/>
            <w:shd w:val="clear" w:color="auto" w:fill="auto"/>
          </w:tcPr>
          <w:p w:rsidR="0003681A" w:rsidRPr="008C2396" w:rsidRDefault="0003681A" w:rsidP="00241F6D">
            <w:pPr>
              <w:rPr>
                <w:rFonts w:ascii="Arial" w:hAnsi="Arial" w:cs="Arial"/>
                <w:b/>
                <w:sz w:val="22"/>
                <w:szCs w:val="22"/>
              </w:rPr>
            </w:pPr>
            <w:r w:rsidRPr="008C2396">
              <w:rPr>
                <w:rFonts w:ascii="Arial" w:hAnsi="Arial" w:cs="Arial"/>
                <w:b/>
                <w:sz w:val="22"/>
                <w:szCs w:val="22"/>
              </w:rPr>
              <w:lastRenderedPageBreak/>
              <w:t>Versión</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lastRenderedPageBreak/>
              <w:t>_______</w:t>
            </w:r>
          </w:p>
          <w:p w:rsidR="0003681A" w:rsidRPr="008C2396" w:rsidRDefault="0003681A" w:rsidP="00241F6D">
            <w:pPr>
              <w:rPr>
                <w:rFonts w:ascii="Arial" w:hAnsi="Arial" w:cs="Arial"/>
                <w:b/>
                <w:color w:val="D9D9D9"/>
                <w:sz w:val="22"/>
                <w:szCs w:val="22"/>
              </w:rPr>
            </w:pPr>
            <w:r w:rsidRPr="008C2396">
              <w:rPr>
                <w:rFonts w:ascii="Arial" w:hAnsi="Arial" w:cs="Arial"/>
                <w:b/>
                <w:color w:val="D9D9D9"/>
                <w:sz w:val="22"/>
                <w:szCs w:val="22"/>
              </w:rPr>
              <w:t>_______</w:t>
            </w:r>
          </w:p>
        </w:tc>
      </w:tr>
    </w:tbl>
    <w:p w:rsidR="000A71D8" w:rsidRPr="008C2396" w:rsidRDefault="000A71D8" w:rsidP="003D4A48">
      <w:pPr>
        <w:rPr>
          <w:rFonts w:ascii="Arial" w:hAnsi="Arial" w:cs="Arial"/>
          <w:b/>
          <w:sz w:val="28"/>
          <w:szCs w:val="28"/>
          <w:lang w:val="es-CO"/>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rsidTr="0031230D">
        <w:tc>
          <w:tcPr>
            <w:tcW w:w="4112"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532975" w:rsidRPr="008C2396" w:rsidTr="0031230D">
        <w:tc>
          <w:tcPr>
            <w:tcW w:w="4112" w:type="dxa"/>
            <w:shd w:val="clear" w:color="auto" w:fill="auto"/>
          </w:tcPr>
          <w:p w:rsidR="00532975" w:rsidRPr="008C2396" w:rsidRDefault="00532975"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532975" w:rsidRPr="008C2396" w:rsidRDefault="00532975"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532975" w:rsidRPr="008C2396" w:rsidRDefault="00532975"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532975" w:rsidRPr="008C2396" w:rsidRDefault="00532975" w:rsidP="0031230D">
            <w:pPr>
              <w:pStyle w:val="Piedepgina"/>
              <w:tabs>
                <w:tab w:val="clear" w:pos="4252"/>
                <w:tab w:val="clear" w:pos="8504"/>
              </w:tabs>
              <w:spacing w:line="360" w:lineRule="auto"/>
              <w:jc w:val="both"/>
              <w:rPr>
                <w:rFonts w:ascii="Arial" w:hAnsi="Arial" w:cs="Arial"/>
                <w:b/>
                <w:bCs/>
                <w:sz w:val="22"/>
                <w:szCs w:val="22"/>
              </w:rPr>
            </w:pPr>
          </w:p>
        </w:tc>
      </w:tr>
    </w:tbl>
    <w:p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rsidTr="004627A3">
        <w:trPr>
          <w:trHeight w:val="182"/>
        </w:trPr>
        <w:tc>
          <w:tcPr>
            <w:tcW w:w="2613" w:type="dxa"/>
            <w:gridSpan w:val="3"/>
            <w:shd w:val="clear" w:color="auto" w:fill="A50021"/>
            <w:vAlign w:val="center"/>
          </w:tcPr>
          <w:p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rsidR="000E42E9" w:rsidRPr="008C2396" w:rsidRDefault="000E42E9" w:rsidP="004627A3">
            <w:pPr>
              <w:jc w:val="center"/>
              <w:rPr>
                <w:rFonts w:ascii="Arial" w:hAnsi="Arial" w:cs="Arial"/>
                <w:b/>
                <w:sz w:val="22"/>
                <w:szCs w:val="22"/>
              </w:rPr>
            </w:pPr>
          </w:p>
        </w:tc>
      </w:tr>
      <w:tr w:rsidR="00BB0598" w:rsidRPr="008C2396" w:rsidTr="0031230D">
        <w:trPr>
          <w:trHeight w:val="182"/>
        </w:trPr>
        <w:tc>
          <w:tcPr>
            <w:tcW w:w="10452" w:type="dxa"/>
            <w:gridSpan w:val="10"/>
            <w:shd w:val="clear" w:color="auto" w:fill="A50021"/>
            <w:vAlign w:val="center"/>
          </w:tcPr>
          <w:p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rsidTr="004627A3">
        <w:trPr>
          <w:trHeight w:val="226"/>
        </w:trPr>
        <w:tc>
          <w:tcPr>
            <w:tcW w:w="463"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bl>
    <w:p w:rsidR="00503D08" w:rsidRPr="008C2396" w:rsidRDefault="00503D08" w:rsidP="00F86C39">
      <w:pPr>
        <w:ind w:left="720"/>
        <w:rPr>
          <w:rFonts w:ascii="Arial" w:hAnsi="Arial" w:cs="Arial"/>
          <w:b/>
          <w:sz w:val="28"/>
          <w:szCs w:val="28"/>
        </w:rPr>
      </w:pPr>
    </w:p>
    <w:sectPr w:rsidR="00503D08" w:rsidRPr="008C2396"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794" w:rsidRDefault="00E02794" w:rsidP="00DE32EB">
      <w:pPr>
        <w:pStyle w:val="Sangranormal"/>
      </w:pPr>
      <w:r>
        <w:separator/>
      </w:r>
    </w:p>
  </w:endnote>
  <w:endnote w:type="continuationSeparator" w:id="0">
    <w:p w:rsidR="00E02794" w:rsidRDefault="00E02794"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F6D" w:rsidRPr="00063DD8" w:rsidRDefault="00241F6D">
    <w:pPr>
      <w:rPr>
        <w:sz w:val="16"/>
        <w:szCs w:val="16"/>
      </w:rPr>
    </w:pPr>
  </w:p>
  <w:tbl>
    <w:tblPr>
      <w:tblW w:w="0" w:type="auto"/>
      <w:tblLayout w:type="fixed"/>
      <w:tblLook w:val="0000" w:firstRow="0" w:lastRow="0" w:firstColumn="0" w:lastColumn="0" w:noHBand="0" w:noVBand="0"/>
    </w:tblPr>
    <w:tblGrid>
      <w:gridCol w:w="1728"/>
      <w:gridCol w:w="5580"/>
      <w:gridCol w:w="1638"/>
    </w:tblGrid>
    <w:tr w:rsidR="00241F6D" w:rsidRPr="004876B3" w:rsidTr="00C67CD3">
      <w:trPr>
        <w:trHeight w:val="237"/>
      </w:trPr>
      <w:tc>
        <w:tcPr>
          <w:tcW w:w="1728" w:type="dxa"/>
          <w:vAlign w:val="center"/>
        </w:tcPr>
        <w:p w:rsidR="00241F6D" w:rsidRPr="004876B3" w:rsidRDefault="00241F6D" w:rsidP="008636A4">
          <w:pPr>
            <w:ind w:right="360"/>
            <w:rPr>
              <w:rFonts w:ascii="Calibri" w:hAnsi="Calibri" w:cs="Tahoma"/>
              <w:sz w:val="20"/>
              <w:szCs w:val="20"/>
            </w:rPr>
          </w:pPr>
        </w:p>
      </w:tc>
      <w:tc>
        <w:tcPr>
          <w:tcW w:w="5580" w:type="dxa"/>
        </w:tcPr>
        <w:p w:rsidR="00241F6D" w:rsidRPr="004876B3" w:rsidRDefault="00241F6D" w:rsidP="001D2EBF">
          <w:pPr>
            <w:jc w:val="center"/>
            <w:rPr>
              <w:rFonts w:ascii="Calibri" w:hAnsi="Calibri" w:cs="Tahoma"/>
              <w:sz w:val="20"/>
              <w:szCs w:val="20"/>
            </w:rPr>
          </w:pPr>
        </w:p>
      </w:tc>
      <w:tc>
        <w:tcPr>
          <w:tcW w:w="1638" w:type="dxa"/>
          <w:vAlign w:val="center"/>
        </w:tcPr>
        <w:p w:rsidR="00241F6D" w:rsidRPr="004876B3" w:rsidRDefault="00241F6D" w:rsidP="008636A4">
          <w:pPr>
            <w:jc w:val="right"/>
            <w:rPr>
              <w:rFonts w:ascii="Calibri" w:hAnsi="Calibri" w:cs="Tahoma"/>
              <w:sz w:val="20"/>
              <w:szCs w:val="20"/>
            </w:rPr>
          </w:pPr>
        </w:p>
      </w:tc>
    </w:tr>
    <w:tr w:rsidR="00241F6D" w:rsidRPr="004876B3" w:rsidTr="00C67CD3">
      <w:trPr>
        <w:trHeight w:val="250"/>
      </w:trPr>
      <w:tc>
        <w:tcPr>
          <w:tcW w:w="8946" w:type="dxa"/>
          <w:gridSpan w:val="3"/>
          <w:vAlign w:val="center"/>
        </w:tcPr>
        <w:p w:rsidR="00241F6D" w:rsidRPr="004876B3" w:rsidRDefault="00241F6D" w:rsidP="00FB46D5">
          <w:pPr>
            <w:rPr>
              <w:rFonts w:ascii="Calibri" w:hAnsi="Calibri" w:cs="Tahoma"/>
              <w:sz w:val="20"/>
              <w:szCs w:val="20"/>
            </w:rPr>
          </w:pPr>
        </w:p>
      </w:tc>
    </w:tr>
  </w:tbl>
  <w:p w:rsidR="00241F6D" w:rsidRDefault="00241F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794" w:rsidRDefault="00E02794" w:rsidP="00DE32EB">
      <w:pPr>
        <w:pStyle w:val="Sangranormal"/>
      </w:pPr>
      <w:r>
        <w:separator/>
      </w:r>
    </w:p>
  </w:footnote>
  <w:footnote w:type="continuationSeparator" w:id="0">
    <w:p w:rsidR="00E02794" w:rsidRDefault="00E02794"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241F6D" w:rsidRPr="0044395D" w:rsidTr="005F2B70">
      <w:trPr>
        <w:trHeight w:val="274"/>
        <w:jc w:val="center"/>
      </w:trPr>
      <w:tc>
        <w:tcPr>
          <w:tcW w:w="3202" w:type="dxa"/>
          <w:vMerge w:val="restart"/>
          <w:shd w:val="clear" w:color="auto" w:fill="auto"/>
          <w:vAlign w:val="center"/>
        </w:tcPr>
        <w:p w:rsidR="00241F6D" w:rsidRDefault="00241F6D" w:rsidP="00572249">
          <w:pPr>
            <w:widowControl w:val="0"/>
            <w:rPr>
              <w:noProof/>
              <w:sz w:val="16"/>
              <w:szCs w:val="16"/>
            </w:rPr>
          </w:pPr>
        </w:p>
        <w:p w:rsidR="00241F6D" w:rsidRDefault="00241F6D" w:rsidP="00572249">
          <w:pPr>
            <w:widowControl w:val="0"/>
            <w:rPr>
              <w:noProof/>
            </w:rPr>
          </w:pPr>
          <w:r>
            <w:rPr>
              <w:noProof/>
            </w:rPr>
            <w:t>LOGO</w:t>
          </w:r>
        </w:p>
        <w:p w:rsidR="00241F6D" w:rsidRPr="00C225FB" w:rsidRDefault="00241F6D" w:rsidP="00572249">
          <w:pPr>
            <w:widowControl w:val="0"/>
            <w:rPr>
              <w:sz w:val="16"/>
              <w:szCs w:val="16"/>
            </w:rPr>
          </w:pPr>
        </w:p>
      </w:tc>
      <w:tc>
        <w:tcPr>
          <w:tcW w:w="7326" w:type="dxa"/>
          <w:gridSpan w:val="4"/>
          <w:shd w:val="clear" w:color="auto" w:fill="A50021"/>
          <w:vAlign w:val="center"/>
        </w:tcPr>
        <w:p w:rsidR="00241F6D" w:rsidRPr="00F77CCF" w:rsidRDefault="00241F6D"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FORMATO DE ESPECIFICACIÓN DE REQUERIMIENTOS DE SOFTWARE</w:t>
          </w:r>
        </w:p>
      </w:tc>
    </w:tr>
    <w:tr w:rsidR="00241F6D" w:rsidRPr="0044395D" w:rsidTr="005F2B70">
      <w:tblPrEx>
        <w:tblCellMar>
          <w:left w:w="108" w:type="dxa"/>
          <w:right w:w="108" w:type="dxa"/>
        </w:tblCellMar>
      </w:tblPrEx>
      <w:trPr>
        <w:trHeight w:val="138"/>
        <w:jc w:val="center"/>
      </w:trPr>
      <w:tc>
        <w:tcPr>
          <w:tcW w:w="3202" w:type="dxa"/>
          <w:vMerge/>
          <w:shd w:val="clear" w:color="auto" w:fill="auto"/>
          <w:vAlign w:val="center"/>
        </w:tcPr>
        <w:p w:rsidR="00241F6D" w:rsidRPr="00C225FB" w:rsidRDefault="00241F6D" w:rsidP="00572249">
          <w:pPr>
            <w:widowControl w:val="0"/>
            <w:rPr>
              <w:sz w:val="16"/>
              <w:szCs w:val="16"/>
            </w:rPr>
          </w:pPr>
        </w:p>
      </w:tc>
      <w:tc>
        <w:tcPr>
          <w:tcW w:w="7326" w:type="dxa"/>
          <w:gridSpan w:val="4"/>
          <w:shd w:val="clear" w:color="auto" w:fill="auto"/>
          <w:vAlign w:val="center"/>
        </w:tcPr>
        <w:p w:rsidR="00241F6D" w:rsidRPr="005F2B70" w:rsidRDefault="00241F6D"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241F6D" w:rsidRPr="0044395D" w:rsidTr="005F2B70">
      <w:tblPrEx>
        <w:tblCellMar>
          <w:left w:w="108" w:type="dxa"/>
          <w:right w:w="108" w:type="dxa"/>
        </w:tblCellMar>
      </w:tblPrEx>
      <w:trPr>
        <w:trHeight w:val="322"/>
        <w:jc w:val="center"/>
      </w:trPr>
      <w:tc>
        <w:tcPr>
          <w:tcW w:w="3202" w:type="dxa"/>
          <w:vMerge/>
          <w:shd w:val="clear" w:color="auto" w:fill="auto"/>
          <w:vAlign w:val="center"/>
        </w:tcPr>
        <w:p w:rsidR="00241F6D" w:rsidRPr="00C225FB" w:rsidRDefault="00241F6D" w:rsidP="00DD1328">
          <w:pPr>
            <w:widowControl w:val="0"/>
            <w:rPr>
              <w:sz w:val="16"/>
              <w:szCs w:val="16"/>
            </w:rPr>
          </w:pPr>
        </w:p>
      </w:tc>
      <w:tc>
        <w:tcPr>
          <w:tcW w:w="7326" w:type="dxa"/>
          <w:gridSpan w:val="4"/>
          <w:shd w:val="clear" w:color="auto" w:fill="auto"/>
          <w:vAlign w:val="center"/>
        </w:tcPr>
        <w:p w:rsidR="00241F6D" w:rsidRPr="005F2B70" w:rsidRDefault="00241F6D"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241F6D" w:rsidRPr="0044395D" w:rsidTr="005F2B70">
      <w:tblPrEx>
        <w:tblCellMar>
          <w:left w:w="108" w:type="dxa"/>
          <w:right w:w="108" w:type="dxa"/>
        </w:tblCellMar>
      </w:tblPrEx>
      <w:trPr>
        <w:trHeight w:val="125"/>
        <w:jc w:val="center"/>
      </w:trPr>
      <w:tc>
        <w:tcPr>
          <w:tcW w:w="3202" w:type="dxa"/>
          <w:vMerge/>
          <w:shd w:val="clear" w:color="auto" w:fill="auto"/>
          <w:vAlign w:val="center"/>
        </w:tcPr>
        <w:p w:rsidR="00241F6D" w:rsidRPr="00C225FB" w:rsidRDefault="00241F6D" w:rsidP="00DD1328">
          <w:pPr>
            <w:widowControl w:val="0"/>
            <w:rPr>
              <w:sz w:val="16"/>
              <w:szCs w:val="16"/>
            </w:rPr>
          </w:pPr>
        </w:p>
      </w:tc>
      <w:tc>
        <w:tcPr>
          <w:tcW w:w="2167" w:type="dxa"/>
          <w:shd w:val="clear" w:color="auto" w:fill="auto"/>
          <w:vAlign w:val="center"/>
        </w:tcPr>
        <w:p w:rsidR="00241F6D" w:rsidRPr="005F2B70" w:rsidRDefault="00241F6D"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w:t>
          </w:r>
        </w:p>
      </w:tc>
      <w:tc>
        <w:tcPr>
          <w:tcW w:w="1542" w:type="dxa"/>
          <w:shd w:val="clear" w:color="auto" w:fill="auto"/>
          <w:vAlign w:val="center"/>
        </w:tcPr>
        <w:p w:rsidR="00241F6D" w:rsidRPr="005F2B70" w:rsidRDefault="00241F6D"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shd w:val="clear" w:color="auto" w:fill="auto"/>
          <w:vAlign w:val="center"/>
        </w:tcPr>
        <w:p w:rsidR="00241F6D" w:rsidRPr="005F2B70" w:rsidRDefault="00241F6D"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20/12/2018</w:t>
          </w:r>
        </w:p>
      </w:tc>
      <w:tc>
        <w:tcPr>
          <w:tcW w:w="1478" w:type="dxa"/>
          <w:shd w:val="clear" w:color="auto" w:fill="auto"/>
          <w:vAlign w:val="center"/>
        </w:tcPr>
        <w:p w:rsidR="00241F6D" w:rsidRPr="005F2B70" w:rsidRDefault="00241F6D" w:rsidP="00DD1328">
          <w:pPr>
            <w:widowControl w:val="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Pr>
              <w:rFonts w:ascii="Arial" w:hAnsi="Arial" w:cs="Arial"/>
              <w:b/>
              <w:bCs/>
              <w:noProof/>
              <w:sz w:val="16"/>
              <w:szCs w:val="16"/>
            </w:rPr>
            <w:t>9</w:t>
          </w:r>
          <w:r w:rsidRPr="005F2B70">
            <w:rPr>
              <w:rFonts w:ascii="Arial" w:hAnsi="Arial" w:cs="Arial"/>
              <w:b/>
              <w:bCs/>
              <w:sz w:val="16"/>
              <w:szCs w:val="16"/>
            </w:rPr>
            <w:fldChar w:fldCharType="end"/>
          </w:r>
        </w:p>
      </w:tc>
    </w:tr>
  </w:tbl>
  <w:p w:rsidR="00241F6D" w:rsidRDefault="00241F6D"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39C355C"/>
    <w:multiLevelType w:val="hybridMultilevel"/>
    <w:tmpl w:val="9650F59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07DD61C6"/>
    <w:multiLevelType w:val="hybridMultilevel"/>
    <w:tmpl w:val="7B46B77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0DC32A2B"/>
    <w:multiLevelType w:val="hybridMultilevel"/>
    <w:tmpl w:val="7834D44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18192CEB"/>
    <w:multiLevelType w:val="hybridMultilevel"/>
    <w:tmpl w:val="D184737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2"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6" w15:restartNumberingAfterBreak="0">
    <w:nsid w:val="2B192120"/>
    <w:multiLevelType w:val="hybridMultilevel"/>
    <w:tmpl w:val="03621B30"/>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15:restartNumberingAfterBreak="0">
    <w:nsid w:val="2BB03EEB"/>
    <w:multiLevelType w:val="hybridMultilevel"/>
    <w:tmpl w:val="BFF0CC8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716BB8"/>
    <w:multiLevelType w:val="hybridMultilevel"/>
    <w:tmpl w:val="89D07C60"/>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3"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2" w15:restartNumberingAfterBreak="0">
    <w:nsid w:val="66FD4E41"/>
    <w:multiLevelType w:val="hybridMultilevel"/>
    <w:tmpl w:val="C0CE210C"/>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3"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90D370A"/>
    <w:multiLevelType w:val="hybridMultilevel"/>
    <w:tmpl w:val="F36288E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9" w15:restartNumberingAfterBreak="0">
    <w:nsid w:val="79C83373"/>
    <w:multiLevelType w:val="hybridMultilevel"/>
    <w:tmpl w:val="2F0E926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7"/>
  </w:num>
  <w:num w:numId="3">
    <w:abstractNumId w:val="25"/>
  </w:num>
  <w:num w:numId="4">
    <w:abstractNumId w:val="45"/>
  </w:num>
  <w:num w:numId="5">
    <w:abstractNumId w:val="41"/>
  </w:num>
  <w:num w:numId="6">
    <w:abstractNumId w:val="50"/>
  </w:num>
  <w:num w:numId="7">
    <w:abstractNumId w:val="21"/>
  </w:num>
  <w:num w:numId="8">
    <w:abstractNumId w:val="29"/>
  </w:num>
  <w:num w:numId="9">
    <w:abstractNumId w:val="28"/>
  </w:num>
  <w:num w:numId="10">
    <w:abstractNumId w:val="38"/>
  </w:num>
  <w:num w:numId="11">
    <w:abstractNumId w:val="11"/>
  </w:num>
  <w:num w:numId="12">
    <w:abstractNumId w:val="22"/>
  </w:num>
  <w:num w:numId="13">
    <w:abstractNumId w:val="34"/>
  </w:num>
  <w:num w:numId="14">
    <w:abstractNumId w:val="14"/>
  </w:num>
  <w:num w:numId="15">
    <w:abstractNumId w:val="15"/>
  </w:num>
  <w:num w:numId="16">
    <w:abstractNumId w:val="30"/>
  </w:num>
  <w:num w:numId="17">
    <w:abstractNumId w:val="39"/>
  </w:num>
  <w:num w:numId="18">
    <w:abstractNumId w:val="47"/>
  </w:num>
  <w:num w:numId="19">
    <w:abstractNumId w:val="44"/>
  </w:num>
  <w:num w:numId="20">
    <w:abstractNumId w:val="43"/>
  </w:num>
  <w:num w:numId="21">
    <w:abstractNumId w:val="51"/>
  </w:num>
  <w:num w:numId="22">
    <w:abstractNumId w:val="37"/>
  </w:num>
  <w:num w:numId="23">
    <w:abstractNumId w:val="36"/>
  </w:num>
  <w:num w:numId="24">
    <w:abstractNumId w:val="19"/>
  </w:num>
  <w:num w:numId="25">
    <w:abstractNumId w:val="35"/>
  </w:num>
  <w:num w:numId="26">
    <w:abstractNumId w:val="23"/>
  </w:num>
  <w:num w:numId="27">
    <w:abstractNumId w:val="33"/>
  </w:num>
  <w:num w:numId="28">
    <w:abstractNumId w:val="46"/>
  </w:num>
  <w:num w:numId="29">
    <w:abstractNumId w:val="18"/>
  </w:num>
  <w:num w:numId="30">
    <w:abstractNumId w:val="24"/>
  </w:num>
  <w:num w:numId="31">
    <w:abstractNumId w:val="40"/>
  </w:num>
  <w:num w:numId="32">
    <w:abstractNumId w:val="31"/>
  </w:num>
  <w:num w:numId="33">
    <w:abstractNumId w:val="48"/>
  </w:num>
  <w:num w:numId="34">
    <w:abstractNumId w:val="12"/>
  </w:num>
  <w:num w:numId="35">
    <w:abstractNumId w:val="20"/>
  </w:num>
  <w:num w:numId="36">
    <w:abstractNumId w:val="27"/>
  </w:num>
  <w:num w:numId="37">
    <w:abstractNumId w:val="46"/>
    <w:lvlOverride w:ilvl="0">
      <w:startOverride w:val="1"/>
    </w:lvlOverride>
  </w:num>
  <w:num w:numId="38">
    <w:abstractNumId w:val="16"/>
  </w:num>
  <w:num w:numId="39">
    <w:abstractNumId w:val="26"/>
  </w:num>
  <w:num w:numId="40">
    <w:abstractNumId w:val="32"/>
  </w:num>
  <w:num w:numId="41">
    <w:abstractNumId w:val="42"/>
  </w:num>
  <w:num w:numId="42">
    <w:abstractNumId w:val="13"/>
  </w:num>
  <w:num w:numId="43">
    <w:abstractNumId w:val="4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3681A"/>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89D"/>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596"/>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1F6D"/>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2C71"/>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25FE"/>
    <w:rsid w:val="00293259"/>
    <w:rsid w:val="0029369E"/>
    <w:rsid w:val="002939B8"/>
    <w:rsid w:val="00293A88"/>
    <w:rsid w:val="00294402"/>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36D3F"/>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62E"/>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056D"/>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134"/>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2975"/>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6BE8"/>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19B"/>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08B"/>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3FF2"/>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6F6A"/>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1B3"/>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0916"/>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211"/>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3AC4"/>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0CE"/>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794"/>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37622"/>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4D5A"/>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0CD"/>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34F100"/>
  <w15:chartTrackingRefBased/>
  <w15:docId w15:val="{368A3B95-0CF0-7545-A4BA-D792AB9E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ES_tradnl"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aliases w:val="Puesto,Título1"/>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aliases w:val="Puesto Car,Título1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28127211">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F753F-2AD6-7C41-968E-F7041C3C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196</TotalTime>
  <Pages>9</Pages>
  <Words>1860</Words>
  <Characters>10235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12071</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uriel h</cp:lastModifiedBy>
  <cp:revision>6</cp:revision>
  <cp:lastPrinted>2011-07-14T14:23:00Z</cp:lastPrinted>
  <dcterms:created xsi:type="dcterms:W3CDTF">2018-12-13T01:15:00Z</dcterms:created>
  <dcterms:modified xsi:type="dcterms:W3CDTF">2022-02-25T01:15:00Z</dcterms:modified>
</cp:coreProperties>
</file>